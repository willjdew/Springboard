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45E1" w14:textId="1A113912" w:rsidR="00824905" w:rsidRPr="004876C6" w:rsidRDefault="004876C6" w:rsidP="004876C6">
      <w:pPr>
        <w:spacing w:before="55" w:line="480" w:lineRule="auto"/>
        <w:ind w:left="2556"/>
        <w:rPr>
          <w:rFonts w:asciiTheme="minorHAnsi" w:eastAsia="Calibri" w:hAnsiTheme="minorHAnsi" w:cstheme="minorHAnsi"/>
          <w:sz w:val="22"/>
          <w:szCs w:val="22"/>
        </w:rPr>
      </w:pPr>
      <w:r w:rsidRPr="004876C6">
        <w:rPr>
          <w:rFonts w:asciiTheme="minorHAnsi" w:eastAsia="Calibri" w:hAnsiTheme="minorHAnsi" w:cstheme="minorHAnsi"/>
          <w:b/>
          <w:sz w:val="22"/>
          <w:szCs w:val="22"/>
        </w:rPr>
        <w:t>Springboard capstone project 1</w:t>
      </w:r>
    </w:p>
    <w:p w14:paraId="64CE7684" w14:textId="77777777" w:rsidR="00824905" w:rsidRPr="004876C6" w:rsidRDefault="00824905" w:rsidP="004876C6">
      <w:pPr>
        <w:spacing w:line="480" w:lineRule="auto"/>
        <w:rPr>
          <w:rFonts w:asciiTheme="minorHAnsi" w:hAnsiTheme="minorHAnsi" w:cstheme="minorHAnsi"/>
          <w:sz w:val="22"/>
          <w:szCs w:val="22"/>
        </w:rPr>
      </w:pPr>
    </w:p>
    <w:p w14:paraId="5FA5A57B" w14:textId="77777777" w:rsidR="00824905" w:rsidRPr="004876C6" w:rsidRDefault="00824905" w:rsidP="004876C6">
      <w:pPr>
        <w:spacing w:before="14" w:line="480" w:lineRule="auto"/>
        <w:rPr>
          <w:rFonts w:asciiTheme="minorHAnsi" w:hAnsiTheme="minorHAnsi" w:cstheme="minorHAnsi"/>
          <w:sz w:val="22"/>
          <w:szCs w:val="22"/>
        </w:rPr>
      </w:pPr>
    </w:p>
    <w:p w14:paraId="19EDD144" w14:textId="116CA2D1" w:rsidR="00824905" w:rsidRPr="004876C6" w:rsidRDefault="004876C6" w:rsidP="004876C6">
      <w:pPr>
        <w:spacing w:before="12" w:line="480" w:lineRule="auto"/>
        <w:ind w:left="100"/>
        <w:rPr>
          <w:rFonts w:asciiTheme="minorHAnsi" w:eastAsia="Calibri" w:hAnsiTheme="minorHAnsi" w:cstheme="minorHAnsi"/>
          <w:sz w:val="22"/>
          <w:szCs w:val="22"/>
        </w:rPr>
      </w:pPr>
      <w:r w:rsidRPr="004876C6">
        <w:rPr>
          <w:rFonts w:asciiTheme="minorHAnsi" w:eastAsia="Calibri" w:hAnsiTheme="minorHAnsi" w:cstheme="minorHAnsi"/>
          <w:b/>
          <w:sz w:val="22"/>
          <w:szCs w:val="22"/>
        </w:rPr>
        <w:t>Board Game Geek Blog</w:t>
      </w:r>
    </w:p>
    <w:p w14:paraId="5381E88E" w14:textId="77777777" w:rsidR="00824905" w:rsidRPr="004876C6" w:rsidRDefault="004876C6" w:rsidP="004876C6">
      <w:pPr>
        <w:spacing w:line="480" w:lineRule="auto"/>
        <w:ind w:left="100" w:right="101"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Board Game Geek (BGG) is the biggest board game forum for hobbyist and contains a database</w:t>
      </w:r>
      <w:r w:rsidRPr="004876C6">
        <w:rPr>
          <w:rFonts w:asciiTheme="minorHAnsi" w:eastAsia="Calibri" w:hAnsiTheme="minorHAnsi" w:cstheme="minorHAnsi"/>
          <w:sz w:val="22"/>
          <w:szCs w:val="22"/>
        </w:rPr>
        <w:t xml:space="preserve"> of reviews, images, and ratings.  People or companies may join BGG for free and join in conversations about different games, post questions, or rate their favorite games.  There is a lot of data on the site about each game.</w:t>
      </w:r>
    </w:p>
    <w:p w14:paraId="1B53CDE1" w14:textId="0FAEDE35" w:rsidR="00824905" w:rsidRPr="004876C6" w:rsidRDefault="004876C6" w:rsidP="004876C6">
      <w:pPr>
        <w:spacing w:before="50" w:line="480" w:lineRule="auto"/>
        <w:ind w:left="100"/>
        <w:rPr>
          <w:rFonts w:asciiTheme="minorHAnsi" w:eastAsia="Calibri" w:hAnsiTheme="minorHAnsi" w:cstheme="minorHAnsi"/>
          <w:sz w:val="22"/>
          <w:szCs w:val="22"/>
        </w:rPr>
      </w:pPr>
      <w:r w:rsidRPr="004876C6">
        <w:rPr>
          <w:rFonts w:asciiTheme="minorHAnsi" w:eastAsia="Calibri" w:hAnsiTheme="minorHAnsi" w:cstheme="minorHAnsi"/>
          <w:b/>
          <w:sz w:val="22"/>
          <w:szCs w:val="22"/>
        </w:rPr>
        <w:t>Problem</w:t>
      </w:r>
    </w:p>
    <w:p w14:paraId="790E00C2" w14:textId="77777777" w:rsidR="00824905" w:rsidRPr="004876C6" w:rsidRDefault="004876C6" w:rsidP="004876C6">
      <w:pPr>
        <w:spacing w:line="480" w:lineRule="auto"/>
        <w:ind w:left="100" w:right="73"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With hundreds of new g</w:t>
      </w:r>
      <w:r w:rsidRPr="004876C6">
        <w:rPr>
          <w:rFonts w:asciiTheme="minorHAnsi" w:eastAsia="Calibri" w:hAnsiTheme="minorHAnsi" w:cstheme="minorHAnsi"/>
          <w:sz w:val="22"/>
          <w:szCs w:val="22"/>
        </w:rPr>
        <w:t xml:space="preserve">ames coming out each year it is hard to not have a game get lost in all the noise and fanfare.  How can a fan find games that they will enjoy but haven’t received the hype and publicity that other games have gotten?  Can you predict a game’s popularity by </w:t>
      </w:r>
      <w:r w:rsidRPr="004876C6">
        <w:rPr>
          <w:rFonts w:asciiTheme="minorHAnsi" w:eastAsia="Calibri" w:hAnsiTheme="minorHAnsi" w:cstheme="minorHAnsi"/>
          <w:sz w:val="22"/>
          <w:szCs w:val="22"/>
        </w:rPr>
        <w:t>the mechanics, theme, and player count?</w:t>
      </w:r>
    </w:p>
    <w:p w14:paraId="1A0DEF7A" w14:textId="428F4629" w:rsidR="00824905" w:rsidRPr="004876C6" w:rsidRDefault="004876C6" w:rsidP="004876C6">
      <w:pPr>
        <w:spacing w:before="49" w:line="480" w:lineRule="auto"/>
        <w:ind w:left="100"/>
        <w:rPr>
          <w:rFonts w:asciiTheme="minorHAnsi" w:eastAsia="Calibri" w:hAnsiTheme="minorHAnsi" w:cstheme="minorHAnsi"/>
          <w:sz w:val="22"/>
          <w:szCs w:val="22"/>
        </w:rPr>
      </w:pPr>
      <w:r w:rsidRPr="004876C6">
        <w:rPr>
          <w:rFonts w:asciiTheme="minorHAnsi" w:eastAsia="Calibri" w:hAnsiTheme="minorHAnsi" w:cstheme="minorHAnsi"/>
          <w:b/>
          <w:sz w:val="22"/>
          <w:szCs w:val="22"/>
        </w:rPr>
        <w:t>Data</w:t>
      </w:r>
    </w:p>
    <w:p w14:paraId="2184B215" w14:textId="0D83617F" w:rsidR="00824905" w:rsidRPr="004876C6" w:rsidRDefault="004876C6" w:rsidP="004876C6">
      <w:pPr>
        <w:spacing w:line="480" w:lineRule="auto"/>
        <w:ind w:left="820"/>
        <w:rPr>
          <w:rFonts w:asciiTheme="minorHAnsi" w:eastAsia="Calibri" w:hAnsiTheme="minorHAnsi" w:cstheme="minorHAnsi"/>
          <w:sz w:val="22"/>
          <w:szCs w:val="22"/>
        </w:rPr>
      </w:pPr>
      <w:r w:rsidRPr="004876C6">
        <w:rPr>
          <w:rFonts w:asciiTheme="minorHAnsi" w:eastAsia="Calibri" w:hAnsiTheme="minorHAnsi" w:cstheme="minorHAnsi"/>
          <w:sz w:val="22"/>
          <w:szCs w:val="22"/>
        </w:rPr>
        <w:t>The data that will be used is from Kaggle.  (</w:t>
      </w:r>
      <w:hyperlink r:id="rId5">
        <w:r w:rsidRPr="004876C6">
          <w:rPr>
            <w:rFonts w:asciiTheme="minorHAnsi" w:eastAsia="Calibri" w:hAnsiTheme="minorHAnsi" w:cstheme="minorHAnsi"/>
            <w:color w:val="1154CC"/>
            <w:sz w:val="22"/>
            <w:szCs w:val="22"/>
            <w:u w:val="single" w:color="1154CC"/>
          </w:rPr>
          <w:t>https://www.kaggle.com/mrpantherson/board-</w:t>
        </w:r>
      </w:hyperlink>
    </w:p>
    <w:p w14:paraId="60B0D3D5" w14:textId="04400D5F" w:rsidR="00824905" w:rsidRPr="004876C6" w:rsidRDefault="004876C6" w:rsidP="004876C6">
      <w:pPr>
        <w:spacing w:before="12" w:line="480" w:lineRule="auto"/>
        <w:ind w:left="100"/>
        <w:rPr>
          <w:rFonts w:asciiTheme="minorHAnsi" w:eastAsia="Calibri" w:hAnsiTheme="minorHAnsi" w:cstheme="minorHAnsi"/>
          <w:sz w:val="22"/>
          <w:szCs w:val="22"/>
        </w:rPr>
      </w:pPr>
      <w:hyperlink r:id="rId6">
        <w:r w:rsidRPr="004876C6">
          <w:rPr>
            <w:rFonts w:asciiTheme="minorHAnsi" w:eastAsia="Calibri" w:hAnsiTheme="minorHAnsi" w:cstheme="minorHAnsi"/>
            <w:color w:val="1154CC"/>
            <w:sz w:val="22"/>
            <w:szCs w:val="22"/>
            <w:u w:val="single" w:color="1154CC"/>
          </w:rPr>
          <w:t>game-data</w:t>
        </w:r>
        <w:r w:rsidRPr="004876C6">
          <w:rPr>
            <w:rFonts w:asciiTheme="minorHAnsi" w:eastAsia="Calibri" w:hAnsiTheme="minorHAnsi" w:cstheme="minorHAnsi"/>
            <w:color w:val="000000"/>
            <w:sz w:val="22"/>
            <w:szCs w:val="22"/>
          </w:rPr>
          <w:t>).  It was collected from BBG in March of 2017.</w:t>
        </w:r>
      </w:hyperlink>
    </w:p>
    <w:p w14:paraId="7ABB7D99" w14:textId="77777777" w:rsidR="00824905" w:rsidRPr="004876C6" w:rsidRDefault="004876C6" w:rsidP="004876C6">
      <w:pPr>
        <w:spacing w:before="12" w:line="480" w:lineRule="auto"/>
        <w:ind w:left="100" w:right="84"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The board game data has 20 columns and 5000 rows. Each column is a characteristic of a board game and each row is a unique board game.  There seems to be three types of columns:</w:t>
      </w:r>
    </w:p>
    <w:p w14:paraId="5779D3A0" w14:textId="284DACE3" w:rsidR="00824905" w:rsidRPr="004876C6" w:rsidRDefault="004876C6" w:rsidP="004876C6">
      <w:pPr>
        <w:spacing w:before="48" w:line="480" w:lineRule="auto"/>
        <w:ind w:left="1180"/>
        <w:rPr>
          <w:rFonts w:asciiTheme="minorHAnsi" w:eastAsia="Calibri" w:hAnsiTheme="minorHAnsi" w:cstheme="minorHAnsi"/>
          <w:sz w:val="22"/>
          <w:szCs w:val="22"/>
        </w:rPr>
      </w:pPr>
      <w:r w:rsidRPr="004876C6">
        <w:rPr>
          <w:rFonts w:asciiTheme="minorHAnsi" w:eastAsia="Calibri" w:hAnsiTheme="minorHAnsi" w:cstheme="minorHAnsi"/>
          <w:sz w:val="22"/>
          <w:szCs w:val="22"/>
        </w:rPr>
        <w:t>1.    Qualitative: mechanic, category, designer</w:t>
      </w:r>
    </w:p>
    <w:p w14:paraId="77B88779" w14:textId="77777777" w:rsidR="00824905" w:rsidRPr="004876C6" w:rsidRDefault="004876C6" w:rsidP="004876C6">
      <w:pPr>
        <w:spacing w:line="480" w:lineRule="auto"/>
        <w:ind w:left="1540" w:right="907" w:hanging="36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2.    Quantitative: </w:t>
      </w:r>
      <w:proofErr w:type="spellStart"/>
      <w:r w:rsidRPr="004876C6">
        <w:rPr>
          <w:rFonts w:asciiTheme="minorHAnsi" w:eastAsia="Calibri" w:hAnsiTheme="minorHAnsi" w:cstheme="minorHAnsi"/>
          <w:sz w:val="22"/>
          <w:szCs w:val="22"/>
        </w:rPr>
        <w:t>min_playe</w:t>
      </w:r>
      <w:r w:rsidRPr="004876C6">
        <w:rPr>
          <w:rFonts w:asciiTheme="minorHAnsi" w:eastAsia="Calibri" w:hAnsiTheme="minorHAnsi" w:cstheme="minorHAnsi"/>
          <w:sz w:val="22"/>
          <w:szCs w:val="22"/>
        </w:rPr>
        <w:t>rs</w:t>
      </w:r>
      <w:proofErr w:type="spellEnd"/>
      <w:r w:rsidRPr="004876C6">
        <w:rPr>
          <w:rFonts w:asciiTheme="minorHAnsi" w:eastAsia="Calibri" w:hAnsiTheme="minorHAnsi" w:cstheme="minorHAnsi"/>
          <w:sz w:val="22"/>
          <w:szCs w:val="22"/>
        </w:rPr>
        <w:t xml:space="preserve">, max_ player, </w:t>
      </w:r>
      <w:proofErr w:type="spellStart"/>
      <w:r w:rsidRPr="004876C6">
        <w:rPr>
          <w:rFonts w:asciiTheme="minorHAnsi" w:eastAsia="Calibri" w:hAnsiTheme="minorHAnsi" w:cstheme="minorHAnsi"/>
          <w:sz w:val="22"/>
          <w:szCs w:val="22"/>
        </w:rPr>
        <w:t>avg_time</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xml:space="preserve">, year,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age, owned, weight</w:t>
      </w:r>
    </w:p>
    <w:p w14:paraId="5AFFDBBC" w14:textId="46EE3CDB" w:rsidR="00824905" w:rsidRPr="004876C6" w:rsidRDefault="004876C6" w:rsidP="004876C6">
      <w:pPr>
        <w:spacing w:before="47" w:line="480" w:lineRule="auto"/>
        <w:ind w:left="118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3.    unique rank, </w:t>
      </w:r>
      <w:proofErr w:type="spellStart"/>
      <w:r w:rsidRPr="004876C6">
        <w:rPr>
          <w:rFonts w:asciiTheme="minorHAnsi" w:eastAsia="Calibri" w:hAnsiTheme="minorHAnsi" w:cstheme="minorHAnsi"/>
          <w:sz w:val="22"/>
          <w:szCs w:val="22"/>
        </w:rPr>
        <w:t>bgg_url</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game_id</w:t>
      </w:r>
      <w:proofErr w:type="spellEnd"/>
      <w:r w:rsidRPr="004876C6">
        <w:rPr>
          <w:rFonts w:asciiTheme="minorHAnsi" w:eastAsia="Calibri" w:hAnsiTheme="minorHAnsi" w:cstheme="minorHAnsi"/>
          <w:sz w:val="22"/>
          <w:szCs w:val="22"/>
        </w:rPr>
        <w:t xml:space="preserve">, names, </w:t>
      </w:r>
      <w:proofErr w:type="spellStart"/>
      <w:r w:rsidRPr="004876C6">
        <w:rPr>
          <w:rFonts w:asciiTheme="minorHAnsi" w:eastAsia="Calibri" w:hAnsiTheme="minorHAnsi" w:cstheme="minorHAnsi"/>
          <w:sz w:val="22"/>
          <w:szCs w:val="22"/>
        </w:rPr>
        <w:t>image_url</w:t>
      </w:r>
      <w:proofErr w:type="spellEnd"/>
    </w:p>
    <w:p w14:paraId="31C46D10" w14:textId="7584CF6F" w:rsidR="00824905" w:rsidRPr="004876C6" w:rsidRDefault="004876C6" w:rsidP="004876C6">
      <w:pPr>
        <w:spacing w:line="480" w:lineRule="auto"/>
        <w:ind w:left="100"/>
        <w:rPr>
          <w:rFonts w:asciiTheme="minorHAnsi" w:hAnsiTheme="minorHAnsi" w:cstheme="minorHAnsi"/>
          <w:sz w:val="22"/>
          <w:szCs w:val="22"/>
        </w:rPr>
      </w:pPr>
      <w:r w:rsidRPr="004876C6">
        <w:rPr>
          <w:rFonts w:asciiTheme="minorHAnsi" w:eastAsia="Calibri" w:hAnsiTheme="minorHAnsi" w:cstheme="minorHAnsi"/>
          <w:sz w:val="22"/>
          <w:szCs w:val="22"/>
        </w:rPr>
        <w:t>The columns and what data they contain are:</w:t>
      </w:r>
    </w:p>
    <w:p w14:paraId="5798D7C0" w14:textId="4AA26C3B"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rank: each game is ranked by popularity from 1 to 4999.</w:t>
      </w:r>
    </w:p>
    <w:p w14:paraId="1D99D1E5" w14:textId="77777777" w:rsidR="00824905" w:rsidRPr="004876C6" w:rsidRDefault="00824905" w:rsidP="004876C6">
      <w:pPr>
        <w:spacing w:before="12"/>
        <w:rPr>
          <w:rFonts w:asciiTheme="minorHAnsi" w:hAnsiTheme="minorHAnsi" w:cstheme="minorHAnsi"/>
          <w:sz w:val="22"/>
          <w:szCs w:val="22"/>
        </w:rPr>
      </w:pPr>
    </w:p>
    <w:p w14:paraId="3115FC4F" w14:textId="775027EC" w:rsidR="00824905" w:rsidRPr="004876C6" w:rsidRDefault="004876C6" w:rsidP="004876C6">
      <w:pPr>
        <w:pStyle w:val="ListParagraph"/>
        <w:numPr>
          <w:ilvl w:val="0"/>
          <w:numId w:val="4"/>
        </w:numPr>
        <w:rPr>
          <w:rFonts w:asciiTheme="minorHAnsi" w:eastAsia="Calibri" w:hAnsiTheme="minorHAnsi" w:cstheme="minorHAnsi"/>
          <w:sz w:val="22"/>
          <w:szCs w:val="22"/>
        </w:rPr>
        <w:sectPr w:rsidR="00824905" w:rsidRPr="004876C6">
          <w:pgSz w:w="12240" w:h="15840"/>
          <w:pgMar w:top="1380" w:right="1440" w:bottom="280" w:left="1340" w:header="720" w:footer="720" w:gutter="0"/>
          <w:cols w:space="720"/>
        </w:sectPr>
      </w:pPr>
      <w:proofErr w:type="spellStart"/>
      <w:r w:rsidRPr="004876C6">
        <w:rPr>
          <w:rFonts w:asciiTheme="minorHAnsi" w:eastAsia="Calibri" w:hAnsiTheme="minorHAnsi" w:cstheme="minorHAnsi"/>
          <w:sz w:val="22"/>
          <w:szCs w:val="22"/>
        </w:rPr>
        <w:t>bgg_url</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url</w:t>
      </w:r>
      <w:proofErr w:type="spellEnd"/>
      <w:r w:rsidRPr="004876C6">
        <w:rPr>
          <w:rFonts w:asciiTheme="minorHAnsi" w:eastAsia="Calibri" w:hAnsiTheme="minorHAnsi" w:cstheme="minorHAnsi"/>
          <w:sz w:val="22"/>
          <w:szCs w:val="22"/>
        </w:rPr>
        <w:t xml:space="preserve"> of game on BBG</w:t>
      </w:r>
    </w:p>
    <w:p w14:paraId="337D2C6E" w14:textId="4B80A088" w:rsidR="00824905" w:rsidRPr="004876C6" w:rsidRDefault="004876C6" w:rsidP="004876C6">
      <w:pPr>
        <w:pStyle w:val="ListParagraph"/>
        <w:numPr>
          <w:ilvl w:val="0"/>
          <w:numId w:val="4"/>
        </w:numPr>
        <w:spacing w:before="65"/>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lastRenderedPageBreak/>
        <w:t>game_id</w:t>
      </w:r>
      <w:proofErr w:type="spellEnd"/>
      <w:r w:rsidRPr="004876C6">
        <w:rPr>
          <w:rFonts w:asciiTheme="minorHAnsi" w:eastAsia="Calibri" w:hAnsiTheme="minorHAnsi" w:cstheme="minorHAnsi"/>
          <w:sz w:val="22"/>
          <w:szCs w:val="22"/>
        </w:rPr>
        <w:t>: each game is given a unique id.</w:t>
      </w:r>
    </w:p>
    <w:p w14:paraId="641E479C" w14:textId="77777777" w:rsidR="00824905" w:rsidRPr="004876C6" w:rsidRDefault="00824905" w:rsidP="004876C6">
      <w:pPr>
        <w:spacing w:before="13"/>
        <w:rPr>
          <w:rFonts w:asciiTheme="minorHAnsi" w:hAnsiTheme="minorHAnsi" w:cstheme="minorHAnsi"/>
          <w:sz w:val="22"/>
          <w:szCs w:val="22"/>
        </w:rPr>
      </w:pPr>
    </w:p>
    <w:p w14:paraId="78AE08BB" w14:textId="5390F500"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names: name of board game</w:t>
      </w:r>
    </w:p>
    <w:p w14:paraId="4791DEB3" w14:textId="77777777" w:rsidR="00824905" w:rsidRPr="004876C6" w:rsidRDefault="00824905" w:rsidP="004876C6">
      <w:pPr>
        <w:spacing w:before="12"/>
        <w:rPr>
          <w:rFonts w:asciiTheme="minorHAnsi" w:hAnsiTheme="minorHAnsi" w:cstheme="minorHAnsi"/>
          <w:sz w:val="22"/>
          <w:szCs w:val="22"/>
        </w:rPr>
      </w:pPr>
    </w:p>
    <w:p w14:paraId="4219611A" w14:textId="2BD52902"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min_players</w:t>
      </w:r>
      <w:proofErr w:type="spellEnd"/>
      <w:r w:rsidRPr="004876C6">
        <w:rPr>
          <w:rFonts w:asciiTheme="minorHAnsi" w:eastAsia="Calibri" w:hAnsiTheme="minorHAnsi" w:cstheme="minorHAnsi"/>
          <w:sz w:val="22"/>
          <w:szCs w:val="22"/>
        </w:rPr>
        <w:t>: minimum number of players</w:t>
      </w:r>
    </w:p>
    <w:p w14:paraId="62AF07BF" w14:textId="77777777" w:rsidR="00824905" w:rsidRPr="004876C6" w:rsidRDefault="00824905" w:rsidP="004876C6">
      <w:pPr>
        <w:spacing w:before="10"/>
        <w:rPr>
          <w:rFonts w:asciiTheme="minorHAnsi" w:hAnsiTheme="minorHAnsi" w:cstheme="minorHAnsi"/>
          <w:sz w:val="22"/>
          <w:szCs w:val="22"/>
        </w:rPr>
      </w:pPr>
    </w:p>
    <w:p w14:paraId="6FC91A67" w14:textId="4B89F8AC"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max_player</w:t>
      </w:r>
      <w:proofErr w:type="spellEnd"/>
      <w:r w:rsidRPr="004876C6">
        <w:rPr>
          <w:rFonts w:asciiTheme="minorHAnsi" w:eastAsia="Calibri" w:hAnsiTheme="minorHAnsi" w:cstheme="minorHAnsi"/>
          <w:sz w:val="22"/>
          <w:szCs w:val="22"/>
        </w:rPr>
        <w:t>: maximum number of players</w:t>
      </w:r>
    </w:p>
    <w:p w14:paraId="1106D077" w14:textId="77777777" w:rsidR="00824905" w:rsidRPr="004876C6" w:rsidRDefault="00824905" w:rsidP="004876C6">
      <w:pPr>
        <w:spacing w:before="12"/>
        <w:rPr>
          <w:rFonts w:asciiTheme="minorHAnsi" w:hAnsiTheme="minorHAnsi" w:cstheme="minorHAnsi"/>
          <w:sz w:val="22"/>
          <w:szCs w:val="22"/>
        </w:rPr>
      </w:pPr>
    </w:p>
    <w:p w14:paraId="4D782033" w14:textId="57350D4B"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avg_time</w:t>
      </w:r>
      <w:proofErr w:type="spellEnd"/>
      <w:r w:rsidRPr="004876C6">
        <w:rPr>
          <w:rFonts w:asciiTheme="minorHAnsi" w:eastAsia="Calibri" w:hAnsiTheme="minorHAnsi" w:cstheme="minorHAnsi"/>
          <w:sz w:val="22"/>
          <w:szCs w:val="22"/>
        </w:rPr>
        <w:t>: average time the game takes to play</w:t>
      </w:r>
    </w:p>
    <w:p w14:paraId="14781C7F" w14:textId="77777777" w:rsidR="00824905" w:rsidRPr="004876C6" w:rsidRDefault="00824905" w:rsidP="004876C6">
      <w:pPr>
        <w:spacing w:before="12"/>
        <w:rPr>
          <w:rFonts w:asciiTheme="minorHAnsi" w:hAnsiTheme="minorHAnsi" w:cstheme="minorHAnsi"/>
          <w:sz w:val="22"/>
          <w:szCs w:val="22"/>
        </w:rPr>
      </w:pPr>
    </w:p>
    <w:p w14:paraId="5EE9F10D" w14:textId="109DC0E9"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minimum time to play game</w:t>
      </w:r>
    </w:p>
    <w:p w14:paraId="4FD17369" w14:textId="77777777" w:rsidR="00824905" w:rsidRPr="004876C6" w:rsidRDefault="00824905" w:rsidP="004876C6">
      <w:pPr>
        <w:spacing w:before="12"/>
        <w:rPr>
          <w:rFonts w:asciiTheme="minorHAnsi" w:hAnsiTheme="minorHAnsi" w:cstheme="minorHAnsi"/>
          <w:sz w:val="22"/>
          <w:szCs w:val="22"/>
        </w:rPr>
      </w:pPr>
    </w:p>
    <w:p w14:paraId="31456E5E" w14:textId="2680105F"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maximum time to play game</w:t>
      </w:r>
    </w:p>
    <w:p w14:paraId="4FA7E337" w14:textId="77777777" w:rsidR="00824905" w:rsidRPr="004876C6" w:rsidRDefault="00824905" w:rsidP="004876C6">
      <w:pPr>
        <w:spacing w:before="10"/>
        <w:rPr>
          <w:rFonts w:asciiTheme="minorHAnsi" w:hAnsiTheme="minorHAnsi" w:cstheme="minorHAnsi"/>
          <w:sz w:val="22"/>
          <w:szCs w:val="22"/>
        </w:rPr>
      </w:pPr>
    </w:p>
    <w:p w14:paraId="76C4915D" w14:textId="163C14AA"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year: year board game was released</w:t>
      </w:r>
    </w:p>
    <w:p w14:paraId="6E099B90" w14:textId="77777777" w:rsidR="00824905" w:rsidRPr="004876C6" w:rsidRDefault="00824905" w:rsidP="004876C6">
      <w:pPr>
        <w:spacing w:before="12"/>
        <w:rPr>
          <w:rFonts w:asciiTheme="minorHAnsi" w:hAnsiTheme="minorHAnsi" w:cstheme="minorHAnsi"/>
          <w:sz w:val="22"/>
          <w:szCs w:val="22"/>
        </w:rPr>
      </w:pPr>
    </w:p>
    <w:p w14:paraId="01A1CA0B" w14:textId="313FEA2D"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mean of all board game user ratin</w:t>
      </w:r>
      <w:r w:rsidRPr="004876C6">
        <w:rPr>
          <w:rFonts w:asciiTheme="minorHAnsi" w:eastAsia="Calibri" w:hAnsiTheme="minorHAnsi" w:cstheme="minorHAnsi"/>
          <w:sz w:val="22"/>
          <w:szCs w:val="22"/>
        </w:rPr>
        <w:t>gs</w:t>
      </w:r>
    </w:p>
    <w:p w14:paraId="36D0BCAC" w14:textId="77777777" w:rsidR="00824905" w:rsidRPr="004876C6" w:rsidRDefault="00824905" w:rsidP="004876C6">
      <w:pPr>
        <w:spacing w:before="12"/>
        <w:rPr>
          <w:rFonts w:asciiTheme="minorHAnsi" w:hAnsiTheme="minorHAnsi" w:cstheme="minorHAnsi"/>
          <w:sz w:val="22"/>
          <w:szCs w:val="22"/>
        </w:rPr>
      </w:pPr>
    </w:p>
    <w:p w14:paraId="00E2E091" w14:textId="25CE82CB"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BGG rating based on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but altered with secret BBG Stats</w:t>
      </w:r>
    </w:p>
    <w:p w14:paraId="1ACDBD98" w14:textId="77777777" w:rsidR="00824905" w:rsidRPr="004876C6" w:rsidRDefault="00824905" w:rsidP="004876C6">
      <w:pPr>
        <w:spacing w:before="12"/>
        <w:rPr>
          <w:rFonts w:asciiTheme="minorHAnsi" w:hAnsiTheme="minorHAnsi" w:cstheme="minorHAnsi"/>
          <w:sz w:val="22"/>
          <w:szCs w:val="22"/>
        </w:rPr>
      </w:pPr>
    </w:p>
    <w:p w14:paraId="61EF3C6C" w14:textId="3FF4D867"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number of votes by users</w:t>
      </w:r>
    </w:p>
    <w:p w14:paraId="31EDD629" w14:textId="77777777" w:rsidR="00824905" w:rsidRPr="004876C6" w:rsidRDefault="00824905" w:rsidP="004876C6">
      <w:pPr>
        <w:spacing w:before="12"/>
        <w:rPr>
          <w:rFonts w:asciiTheme="minorHAnsi" w:hAnsiTheme="minorHAnsi" w:cstheme="minorHAnsi"/>
          <w:sz w:val="22"/>
          <w:szCs w:val="22"/>
        </w:rPr>
      </w:pPr>
    </w:p>
    <w:p w14:paraId="0C3DB9AA" w14:textId="7F97CB5C" w:rsidR="00824905" w:rsidRPr="004876C6" w:rsidRDefault="004876C6" w:rsidP="004876C6">
      <w:pPr>
        <w:pStyle w:val="ListParagraph"/>
        <w:numPr>
          <w:ilvl w:val="0"/>
          <w:numId w:val="4"/>
        </w:numPr>
        <w:rPr>
          <w:rFonts w:asciiTheme="minorHAnsi" w:eastAsia="Calibri" w:hAnsiTheme="minorHAnsi" w:cstheme="minorHAnsi"/>
          <w:sz w:val="22"/>
          <w:szCs w:val="22"/>
        </w:rPr>
      </w:pPr>
      <w:proofErr w:type="spellStart"/>
      <w:r w:rsidRPr="004876C6">
        <w:rPr>
          <w:rFonts w:asciiTheme="minorHAnsi" w:eastAsia="Calibri" w:hAnsiTheme="minorHAnsi" w:cstheme="minorHAnsi"/>
          <w:sz w:val="22"/>
          <w:szCs w:val="22"/>
        </w:rPr>
        <w:t>image_url</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url</w:t>
      </w:r>
      <w:proofErr w:type="spellEnd"/>
      <w:r w:rsidRPr="004876C6">
        <w:rPr>
          <w:rFonts w:asciiTheme="minorHAnsi" w:eastAsia="Calibri" w:hAnsiTheme="minorHAnsi" w:cstheme="minorHAnsi"/>
          <w:sz w:val="22"/>
          <w:szCs w:val="22"/>
        </w:rPr>
        <w:t xml:space="preserve"> to picture of board game cover</w:t>
      </w:r>
    </w:p>
    <w:p w14:paraId="37086F46" w14:textId="77777777" w:rsidR="00824905" w:rsidRPr="004876C6" w:rsidRDefault="00824905" w:rsidP="004876C6">
      <w:pPr>
        <w:spacing w:before="10"/>
        <w:rPr>
          <w:rFonts w:asciiTheme="minorHAnsi" w:hAnsiTheme="minorHAnsi" w:cstheme="minorHAnsi"/>
          <w:sz w:val="22"/>
          <w:szCs w:val="22"/>
        </w:rPr>
      </w:pPr>
    </w:p>
    <w:p w14:paraId="59A192F7" w14:textId="746CEA0A"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age: recommended starting age</w:t>
      </w:r>
    </w:p>
    <w:p w14:paraId="268FF2F6" w14:textId="77777777" w:rsidR="00824905" w:rsidRPr="004876C6" w:rsidRDefault="00824905" w:rsidP="004876C6">
      <w:pPr>
        <w:spacing w:before="13"/>
        <w:rPr>
          <w:rFonts w:asciiTheme="minorHAnsi" w:hAnsiTheme="minorHAnsi" w:cstheme="minorHAnsi"/>
          <w:sz w:val="22"/>
          <w:szCs w:val="22"/>
        </w:rPr>
      </w:pPr>
    </w:p>
    <w:p w14:paraId="7B688A0D" w14:textId="35E9513B"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mechanic: list of board game mechanics</w:t>
      </w:r>
    </w:p>
    <w:p w14:paraId="748507E2" w14:textId="77777777" w:rsidR="00824905" w:rsidRPr="004876C6" w:rsidRDefault="00824905" w:rsidP="004876C6">
      <w:pPr>
        <w:spacing w:before="12"/>
        <w:rPr>
          <w:rFonts w:asciiTheme="minorHAnsi" w:hAnsiTheme="minorHAnsi" w:cstheme="minorHAnsi"/>
          <w:sz w:val="22"/>
          <w:szCs w:val="22"/>
        </w:rPr>
      </w:pPr>
    </w:p>
    <w:p w14:paraId="2E8C7059" w14:textId="7C069DBC"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owned: number of users who stated they own game</w:t>
      </w:r>
    </w:p>
    <w:p w14:paraId="5CBEDAED" w14:textId="77777777" w:rsidR="00824905" w:rsidRPr="004876C6" w:rsidRDefault="00824905" w:rsidP="004876C6">
      <w:pPr>
        <w:spacing w:before="12"/>
        <w:rPr>
          <w:rFonts w:asciiTheme="minorHAnsi" w:hAnsiTheme="minorHAnsi" w:cstheme="minorHAnsi"/>
          <w:sz w:val="22"/>
          <w:szCs w:val="22"/>
        </w:rPr>
      </w:pPr>
    </w:p>
    <w:p w14:paraId="20E192B6" w14:textId="67A1140C"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category: list of themes or categories of the board game</w:t>
      </w:r>
    </w:p>
    <w:p w14:paraId="08C61714" w14:textId="77777777" w:rsidR="00824905" w:rsidRPr="004876C6" w:rsidRDefault="00824905" w:rsidP="004876C6">
      <w:pPr>
        <w:spacing w:before="10"/>
        <w:rPr>
          <w:rFonts w:asciiTheme="minorHAnsi" w:hAnsiTheme="minorHAnsi" w:cstheme="minorHAnsi"/>
          <w:sz w:val="22"/>
          <w:szCs w:val="22"/>
        </w:rPr>
      </w:pPr>
    </w:p>
    <w:p w14:paraId="32700E44" w14:textId="574CF0EB"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designer: list of designers</w:t>
      </w:r>
    </w:p>
    <w:p w14:paraId="0FE022CB" w14:textId="77777777" w:rsidR="00824905" w:rsidRPr="004876C6" w:rsidRDefault="00824905" w:rsidP="004876C6">
      <w:pPr>
        <w:spacing w:before="12"/>
        <w:rPr>
          <w:rFonts w:asciiTheme="minorHAnsi" w:hAnsiTheme="minorHAnsi" w:cstheme="minorHAnsi"/>
          <w:sz w:val="22"/>
          <w:szCs w:val="22"/>
        </w:rPr>
      </w:pPr>
    </w:p>
    <w:p w14:paraId="24A3824A" w14:textId="02937393" w:rsidR="00824905" w:rsidRPr="004876C6" w:rsidRDefault="004876C6" w:rsidP="004876C6">
      <w:pPr>
        <w:pStyle w:val="ListParagraph"/>
        <w:numPr>
          <w:ilvl w:val="0"/>
          <w:numId w:val="4"/>
        </w:numPr>
        <w:rPr>
          <w:rFonts w:asciiTheme="minorHAnsi" w:eastAsia="Calibri" w:hAnsiTheme="minorHAnsi" w:cstheme="minorHAnsi"/>
          <w:sz w:val="22"/>
          <w:szCs w:val="22"/>
        </w:rPr>
      </w:pPr>
      <w:r w:rsidRPr="004876C6">
        <w:rPr>
          <w:rFonts w:asciiTheme="minorHAnsi" w:eastAsia="Calibri" w:hAnsiTheme="minorHAnsi" w:cstheme="minorHAnsi"/>
          <w:sz w:val="22"/>
          <w:szCs w:val="22"/>
        </w:rPr>
        <w:t>weight: average rating of how hard a game is to understand given by users</w:t>
      </w:r>
    </w:p>
    <w:p w14:paraId="0D3600F6" w14:textId="77777777" w:rsidR="00824905" w:rsidRPr="004876C6" w:rsidRDefault="00824905" w:rsidP="004876C6">
      <w:pPr>
        <w:spacing w:line="480" w:lineRule="auto"/>
        <w:rPr>
          <w:rFonts w:asciiTheme="minorHAnsi" w:hAnsiTheme="minorHAnsi" w:cstheme="minorHAnsi"/>
          <w:sz w:val="22"/>
          <w:szCs w:val="22"/>
        </w:rPr>
      </w:pPr>
    </w:p>
    <w:p w14:paraId="6BCF8A52" w14:textId="77777777" w:rsidR="00824905" w:rsidRPr="004876C6" w:rsidRDefault="004876C6" w:rsidP="004876C6">
      <w:pPr>
        <w:spacing w:line="480" w:lineRule="auto"/>
        <w:ind w:left="100" w:right="66"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One problem with the data is some categories are user given such as weight, and rating.  Others will be on the board game box but could be entered wrong.  These are things that must be taken into account when exploring the data.  It isn’t full of hard fact</w:t>
      </w:r>
      <w:r w:rsidRPr="004876C6">
        <w:rPr>
          <w:rFonts w:asciiTheme="minorHAnsi" w:eastAsia="Calibri" w:hAnsiTheme="minorHAnsi" w:cstheme="minorHAnsi"/>
          <w:sz w:val="22"/>
          <w:szCs w:val="22"/>
        </w:rPr>
        <w:t>s but we must assume most categories are correct.</w:t>
      </w:r>
    </w:p>
    <w:p w14:paraId="13FA6B65" w14:textId="77777777" w:rsidR="00824905" w:rsidRPr="004876C6" w:rsidRDefault="004876C6" w:rsidP="004876C6">
      <w:pPr>
        <w:spacing w:before="49" w:line="480" w:lineRule="auto"/>
        <w:ind w:left="100"/>
        <w:rPr>
          <w:rFonts w:asciiTheme="minorHAnsi" w:eastAsia="Calibri" w:hAnsiTheme="minorHAnsi" w:cstheme="minorHAnsi"/>
          <w:sz w:val="22"/>
          <w:szCs w:val="22"/>
        </w:rPr>
      </w:pPr>
      <w:r w:rsidRPr="004876C6">
        <w:rPr>
          <w:rFonts w:asciiTheme="minorHAnsi" w:eastAsia="Calibri" w:hAnsiTheme="minorHAnsi" w:cstheme="minorHAnsi"/>
          <w:sz w:val="22"/>
          <w:szCs w:val="22"/>
        </w:rPr>
        <w:t>The following columns were removed because the data would not help a model and were unique:</w:t>
      </w:r>
    </w:p>
    <w:p w14:paraId="7D7F6E0C" w14:textId="77777777" w:rsidR="00824905" w:rsidRPr="004876C6" w:rsidRDefault="004876C6" w:rsidP="004876C6">
      <w:pPr>
        <w:spacing w:line="480" w:lineRule="auto"/>
        <w:ind w:left="220"/>
        <w:rPr>
          <w:rFonts w:asciiTheme="minorHAnsi" w:eastAsia="Calibri" w:hAnsiTheme="minorHAnsi" w:cstheme="minorHAnsi"/>
          <w:sz w:val="22"/>
          <w:szCs w:val="22"/>
        </w:rPr>
        <w:sectPr w:rsidR="00824905" w:rsidRPr="004876C6">
          <w:pgSz w:w="12240" w:h="15840"/>
          <w:pgMar w:top="1380" w:right="1400" w:bottom="280" w:left="1340" w:header="720" w:footer="720" w:gutter="0"/>
          <w:cols w:space="720"/>
        </w:sectPr>
      </w:pPr>
      <w:r w:rsidRPr="004876C6">
        <w:rPr>
          <w:rFonts w:asciiTheme="minorHAnsi" w:eastAsia="Calibri" w:hAnsiTheme="minorHAnsi" w:cstheme="minorHAnsi"/>
          <w:sz w:val="22"/>
          <w:szCs w:val="22"/>
        </w:rPr>
        <w:t xml:space="preserve">1.    </w:t>
      </w:r>
      <w:proofErr w:type="spellStart"/>
      <w:r w:rsidRPr="004876C6">
        <w:rPr>
          <w:rFonts w:asciiTheme="minorHAnsi" w:eastAsia="Calibri" w:hAnsiTheme="minorHAnsi" w:cstheme="minorHAnsi"/>
          <w:sz w:val="22"/>
          <w:szCs w:val="22"/>
        </w:rPr>
        <w:t>bgg_url</w:t>
      </w:r>
      <w:proofErr w:type="spellEnd"/>
      <w:r w:rsidRPr="004876C6">
        <w:rPr>
          <w:rFonts w:asciiTheme="minorHAnsi" w:eastAsia="Calibri" w:hAnsiTheme="minorHAnsi" w:cstheme="minorHAnsi"/>
          <w:sz w:val="22"/>
          <w:szCs w:val="22"/>
        </w:rPr>
        <w:t xml:space="preserve"> - </w:t>
      </w:r>
      <w:proofErr w:type="spellStart"/>
      <w:r w:rsidRPr="004876C6">
        <w:rPr>
          <w:rFonts w:asciiTheme="minorHAnsi" w:eastAsia="Calibri" w:hAnsiTheme="minorHAnsi" w:cstheme="minorHAnsi"/>
          <w:sz w:val="22"/>
          <w:szCs w:val="22"/>
        </w:rPr>
        <w:t>url</w:t>
      </w:r>
      <w:proofErr w:type="spellEnd"/>
      <w:r w:rsidRPr="004876C6">
        <w:rPr>
          <w:rFonts w:asciiTheme="minorHAnsi" w:eastAsia="Calibri" w:hAnsiTheme="minorHAnsi" w:cstheme="minorHAnsi"/>
          <w:sz w:val="22"/>
          <w:szCs w:val="22"/>
        </w:rPr>
        <w:t xml:space="preserve"> to the board game on BBG.</w:t>
      </w:r>
    </w:p>
    <w:p w14:paraId="4E3F4064" w14:textId="13E657FA" w:rsidR="00824905" w:rsidRPr="004876C6" w:rsidRDefault="004876C6" w:rsidP="004876C6">
      <w:pPr>
        <w:spacing w:before="53" w:line="480" w:lineRule="auto"/>
        <w:ind w:left="220"/>
        <w:rPr>
          <w:rFonts w:asciiTheme="minorHAnsi" w:eastAsia="Calibri" w:hAnsiTheme="minorHAnsi" w:cstheme="minorHAnsi"/>
          <w:sz w:val="22"/>
          <w:szCs w:val="22"/>
        </w:rPr>
      </w:pPr>
      <w:r w:rsidRPr="004876C6">
        <w:rPr>
          <w:rFonts w:asciiTheme="minorHAnsi" w:eastAsia="Calibri" w:hAnsiTheme="minorHAnsi" w:cstheme="minorHAnsi"/>
          <w:sz w:val="22"/>
          <w:szCs w:val="22"/>
        </w:rPr>
        <w:lastRenderedPageBreak/>
        <w:t xml:space="preserve">2.    </w:t>
      </w:r>
      <w:proofErr w:type="spellStart"/>
      <w:r w:rsidRPr="004876C6">
        <w:rPr>
          <w:rFonts w:asciiTheme="minorHAnsi" w:eastAsia="Calibri" w:hAnsiTheme="minorHAnsi" w:cstheme="minorHAnsi"/>
          <w:sz w:val="22"/>
          <w:szCs w:val="22"/>
        </w:rPr>
        <w:t>image_url</w:t>
      </w:r>
      <w:proofErr w:type="spellEnd"/>
      <w:r w:rsidRPr="004876C6">
        <w:rPr>
          <w:rFonts w:asciiTheme="minorHAnsi" w:eastAsia="Calibri" w:hAnsiTheme="minorHAnsi" w:cstheme="minorHAnsi"/>
          <w:sz w:val="22"/>
          <w:szCs w:val="22"/>
        </w:rPr>
        <w:t xml:space="preserve"> - </w:t>
      </w:r>
      <w:proofErr w:type="spellStart"/>
      <w:r w:rsidRPr="004876C6">
        <w:rPr>
          <w:rFonts w:asciiTheme="minorHAnsi" w:eastAsia="Calibri" w:hAnsiTheme="minorHAnsi" w:cstheme="minorHAnsi"/>
          <w:sz w:val="22"/>
          <w:szCs w:val="22"/>
        </w:rPr>
        <w:t>url</w:t>
      </w:r>
      <w:proofErr w:type="spellEnd"/>
      <w:r w:rsidRPr="004876C6">
        <w:rPr>
          <w:rFonts w:asciiTheme="minorHAnsi" w:eastAsia="Calibri" w:hAnsiTheme="minorHAnsi" w:cstheme="minorHAnsi"/>
          <w:sz w:val="22"/>
          <w:szCs w:val="22"/>
        </w:rPr>
        <w:t xml:space="preserve"> to a picture of the board game on BB</w:t>
      </w:r>
      <w:r w:rsidRPr="004876C6">
        <w:rPr>
          <w:rFonts w:asciiTheme="minorHAnsi" w:eastAsia="Calibri" w:hAnsiTheme="minorHAnsi" w:cstheme="minorHAnsi"/>
          <w:sz w:val="22"/>
          <w:szCs w:val="22"/>
        </w:rPr>
        <w:t>G.</w:t>
      </w:r>
    </w:p>
    <w:p w14:paraId="78029F9C" w14:textId="06C9C3E0" w:rsidR="00824905" w:rsidRPr="004876C6" w:rsidRDefault="004876C6" w:rsidP="004876C6">
      <w:pPr>
        <w:spacing w:line="480" w:lineRule="auto"/>
        <w:ind w:left="2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3.    rank - </w:t>
      </w:r>
      <w:proofErr w:type="spellStart"/>
      <w:r w:rsidRPr="004876C6">
        <w:rPr>
          <w:rFonts w:asciiTheme="minorHAnsi" w:eastAsia="Calibri" w:hAnsiTheme="minorHAnsi" w:cstheme="minorHAnsi"/>
          <w:sz w:val="22"/>
          <w:szCs w:val="22"/>
        </w:rPr>
        <w:t>coresponds</w:t>
      </w:r>
      <w:proofErr w:type="spellEnd"/>
      <w:r w:rsidRPr="004876C6">
        <w:rPr>
          <w:rFonts w:asciiTheme="minorHAnsi" w:eastAsia="Calibri" w:hAnsiTheme="minorHAnsi" w:cstheme="minorHAnsi"/>
          <w:sz w:val="22"/>
          <w:szCs w:val="22"/>
        </w:rPr>
        <w:t xml:space="preserve"> to </w:t>
      </w:r>
      <w:proofErr w:type="spellStart"/>
      <w:r w:rsidRPr="004876C6">
        <w:rPr>
          <w:rFonts w:asciiTheme="minorHAnsi" w:eastAsia="Calibri" w:hAnsiTheme="minorHAnsi" w:cstheme="minorHAnsi"/>
          <w:sz w:val="22"/>
          <w:szCs w:val="22"/>
        </w:rPr>
        <w:t>geek_rating</w:t>
      </w:r>
      <w:proofErr w:type="spellEnd"/>
    </w:p>
    <w:p w14:paraId="17B2144B" w14:textId="77777777" w:rsidR="00824905" w:rsidRPr="004876C6" w:rsidRDefault="004876C6" w:rsidP="004876C6">
      <w:pPr>
        <w:spacing w:line="480" w:lineRule="auto"/>
        <w:ind w:left="220" w:right="978" w:firstLine="60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For columns </w:t>
      </w:r>
      <w:proofErr w:type="spellStart"/>
      <w:r w:rsidRPr="004876C6">
        <w:rPr>
          <w:rFonts w:asciiTheme="minorHAnsi" w:eastAsia="Calibri" w:hAnsiTheme="minorHAnsi" w:cstheme="minorHAnsi"/>
          <w:sz w:val="22"/>
          <w:szCs w:val="22"/>
        </w:rPr>
        <w:t>min_players</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avg_time</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xml:space="preserve"> having a 0 as a value doesn’t </w:t>
      </w:r>
      <w:r w:rsidRPr="004876C6">
        <w:rPr>
          <w:rFonts w:asciiTheme="minorHAnsi" w:eastAsia="Calibri" w:hAnsiTheme="minorHAnsi" w:cstheme="minorHAnsi"/>
          <w:sz w:val="22"/>
          <w:szCs w:val="22"/>
        </w:rPr>
        <w:t>make sense.  A game has to have at least one player and time has to be greater than 0 to be played.  They are only 127 games that have these missing values so they will be removed.</w:t>
      </w:r>
    </w:p>
    <w:p w14:paraId="001BEE5E" w14:textId="056C28BE" w:rsidR="00824905" w:rsidRPr="004876C6" w:rsidRDefault="00AD0D8D" w:rsidP="004876C6">
      <w:pPr>
        <w:spacing w:before="55" w:line="480" w:lineRule="auto"/>
        <w:ind w:left="220"/>
        <w:rPr>
          <w:rFonts w:asciiTheme="minorHAnsi" w:hAnsiTheme="minorHAnsi" w:cstheme="minorHAnsi"/>
          <w:sz w:val="22"/>
          <w:szCs w:val="22"/>
        </w:rPr>
      </w:pPr>
      <w:r w:rsidRPr="004876C6">
        <w:rPr>
          <w:rFonts w:asciiTheme="minorHAnsi" w:hAnsiTheme="minorHAnsi" w:cstheme="minorHAnsi"/>
          <w:sz w:val="22"/>
          <w:szCs w:val="22"/>
        </w:rPr>
        <w:pict w14:anchorId="3E9C8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82.25pt">
            <v:imagedata r:id="rId7" o:title=""/>
          </v:shape>
        </w:pict>
      </w:r>
    </w:p>
    <w:p w14:paraId="31D00C07" w14:textId="2163B5A0" w:rsidR="00824905" w:rsidRPr="004876C6" w:rsidRDefault="004876C6" w:rsidP="004876C6">
      <w:pPr>
        <w:spacing w:line="480" w:lineRule="auto"/>
        <w:ind w:left="4384" w:right="4383"/>
        <w:jc w:val="center"/>
        <w:rPr>
          <w:rFonts w:asciiTheme="minorHAnsi" w:eastAsia="Calibri" w:hAnsiTheme="minorHAnsi" w:cstheme="minorHAnsi"/>
          <w:sz w:val="22"/>
          <w:szCs w:val="22"/>
        </w:rPr>
      </w:pPr>
      <w:r w:rsidRPr="004876C6">
        <w:rPr>
          <w:rFonts w:asciiTheme="minorHAnsi" w:eastAsia="Calibri" w:hAnsiTheme="minorHAnsi" w:cstheme="minorHAnsi"/>
          <w:sz w:val="22"/>
          <w:szCs w:val="22"/>
        </w:rPr>
        <w:t>Figure 1</w:t>
      </w:r>
    </w:p>
    <w:p w14:paraId="156A3499" w14:textId="77777777" w:rsidR="00824905" w:rsidRPr="004876C6" w:rsidRDefault="004876C6" w:rsidP="004876C6">
      <w:pPr>
        <w:spacing w:line="480" w:lineRule="auto"/>
        <w:ind w:left="100" w:right="77"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Most games have a maximum player count of 4 with 2, 5, and 6 b</w:t>
      </w:r>
      <w:r w:rsidRPr="004876C6">
        <w:rPr>
          <w:rFonts w:asciiTheme="minorHAnsi" w:eastAsia="Calibri" w:hAnsiTheme="minorHAnsi" w:cstheme="minorHAnsi"/>
          <w:sz w:val="22"/>
          <w:szCs w:val="22"/>
        </w:rPr>
        <w:t xml:space="preserve">eing the next most common. In the figure 1 there seems to be a </w:t>
      </w:r>
      <w:proofErr w:type="spellStart"/>
      <w:r w:rsidRPr="004876C6">
        <w:rPr>
          <w:rFonts w:asciiTheme="minorHAnsi" w:eastAsia="Calibri" w:hAnsiTheme="minorHAnsi" w:cstheme="minorHAnsi"/>
          <w:sz w:val="22"/>
          <w:szCs w:val="22"/>
        </w:rPr>
        <w:t>a</w:t>
      </w:r>
      <w:proofErr w:type="spellEnd"/>
      <w:r w:rsidRPr="004876C6">
        <w:rPr>
          <w:rFonts w:asciiTheme="minorHAnsi" w:eastAsia="Calibri" w:hAnsiTheme="minorHAnsi" w:cstheme="minorHAnsi"/>
          <w:sz w:val="22"/>
          <w:szCs w:val="22"/>
        </w:rPr>
        <w:t xml:space="preserve"> significant amount of games at 99 players.  There are only 120 games that have a max of 11 players or more and most times you will not have more than 10 people at a board game party.  If I as</w:t>
      </w:r>
      <w:r w:rsidRPr="004876C6">
        <w:rPr>
          <w:rFonts w:asciiTheme="minorHAnsi" w:eastAsia="Calibri" w:hAnsiTheme="minorHAnsi" w:cstheme="minorHAnsi"/>
          <w:sz w:val="22"/>
          <w:szCs w:val="22"/>
        </w:rPr>
        <w:t>sume that I will also remove any board games that have a minimum player count of more than 10 players. I will remove those.</w:t>
      </w:r>
    </w:p>
    <w:p w14:paraId="47C6E9F0" w14:textId="093B823C" w:rsidR="00824905" w:rsidRPr="004876C6" w:rsidRDefault="004876C6" w:rsidP="004876C6">
      <w:pPr>
        <w:spacing w:before="49" w:line="480" w:lineRule="auto"/>
        <w:ind w:left="100" w:right="182"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Some games will last longer than there is time in a day according to the play time listed. There are 1440 minutes in a </w:t>
      </w:r>
      <w:proofErr w:type="gramStart"/>
      <w:r w:rsidRPr="004876C6">
        <w:rPr>
          <w:rFonts w:asciiTheme="minorHAnsi" w:eastAsia="Calibri" w:hAnsiTheme="minorHAnsi" w:cstheme="minorHAnsi"/>
          <w:sz w:val="22"/>
          <w:szCs w:val="22"/>
        </w:rPr>
        <w:t>24 hour</w:t>
      </w:r>
      <w:proofErr w:type="gramEnd"/>
      <w:r w:rsidRPr="004876C6">
        <w:rPr>
          <w:rFonts w:asciiTheme="minorHAnsi" w:eastAsia="Calibri" w:hAnsiTheme="minorHAnsi" w:cstheme="minorHAnsi"/>
          <w:sz w:val="22"/>
          <w:szCs w:val="22"/>
        </w:rPr>
        <w:t xml:space="preserve"> day. </w:t>
      </w:r>
      <w:r w:rsidRPr="004876C6">
        <w:rPr>
          <w:rFonts w:asciiTheme="minorHAnsi" w:eastAsia="Calibri" w:hAnsiTheme="minorHAnsi" w:cstheme="minorHAnsi"/>
          <w:sz w:val="22"/>
          <w:szCs w:val="22"/>
        </w:rPr>
        <w:t>These games are probably campaign style games that can be left set up and come back to. Most people can't or won't devote that much time to them.</w:t>
      </w:r>
    </w:p>
    <w:p w14:paraId="35097235" w14:textId="77777777" w:rsidR="00824905" w:rsidRPr="004876C6" w:rsidRDefault="004876C6" w:rsidP="004876C6">
      <w:pPr>
        <w:spacing w:line="480" w:lineRule="auto"/>
        <w:ind w:left="100"/>
        <w:rPr>
          <w:rFonts w:asciiTheme="minorHAnsi" w:eastAsia="Calibri" w:hAnsiTheme="minorHAnsi" w:cstheme="minorHAnsi"/>
          <w:sz w:val="22"/>
          <w:szCs w:val="22"/>
        </w:rPr>
        <w:sectPr w:rsidR="00824905" w:rsidRPr="004876C6">
          <w:pgSz w:w="12240" w:h="15840"/>
          <w:pgMar w:top="1380" w:right="1340" w:bottom="280" w:left="1340" w:header="720" w:footer="720" w:gutter="0"/>
          <w:cols w:space="720"/>
        </w:sectPr>
      </w:pPr>
      <w:r w:rsidRPr="004876C6">
        <w:rPr>
          <w:rFonts w:asciiTheme="minorHAnsi" w:eastAsia="Calibri" w:hAnsiTheme="minorHAnsi" w:cstheme="minorHAnsi"/>
          <w:sz w:val="22"/>
          <w:szCs w:val="22"/>
        </w:rPr>
        <w:t>I will only be looking at games that are less than 8 hours to play. That is a full day of gaming.</w:t>
      </w:r>
    </w:p>
    <w:p w14:paraId="30974AF3" w14:textId="4AFFF9BC" w:rsidR="00824905" w:rsidRPr="004876C6" w:rsidRDefault="00AD0D8D" w:rsidP="004876C6">
      <w:pPr>
        <w:spacing w:before="100" w:line="480" w:lineRule="auto"/>
        <w:ind w:left="100"/>
        <w:rPr>
          <w:rFonts w:asciiTheme="minorHAnsi" w:hAnsiTheme="minorHAnsi" w:cstheme="minorHAnsi"/>
          <w:sz w:val="22"/>
          <w:szCs w:val="22"/>
        </w:rPr>
      </w:pPr>
      <w:r w:rsidRPr="004876C6">
        <w:rPr>
          <w:rFonts w:asciiTheme="minorHAnsi" w:hAnsiTheme="minorHAnsi" w:cstheme="minorHAnsi"/>
          <w:sz w:val="22"/>
          <w:szCs w:val="22"/>
        </w:rPr>
        <w:lastRenderedPageBreak/>
        <w:pict w14:anchorId="16721619">
          <v:shape id="_x0000_i1026" type="#_x0000_t75" style="width:420pt;height:193.5pt">
            <v:imagedata r:id="rId8" o:title=""/>
          </v:shape>
        </w:pict>
      </w:r>
    </w:p>
    <w:p w14:paraId="55DF9398" w14:textId="591C7524" w:rsidR="00824905" w:rsidRPr="004876C6" w:rsidRDefault="004876C6" w:rsidP="004876C6">
      <w:pPr>
        <w:spacing w:before="12" w:line="480" w:lineRule="auto"/>
        <w:ind w:left="4384" w:right="4344"/>
        <w:jc w:val="center"/>
        <w:rPr>
          <w:rFonts w:asciiTheme="minorHAnsi" w:eastAsia="Calibri" w:hAnsiTheme="minorHAnsi" w:cstheme="minorHAnsi"/>
          <w:sz w:val="22"/>
          <w:szCs w:val="22"/>
        </w:rPr>
      </w:pPr>
      <w:r w:rsidRPr="004876C6">
        <w:rPr>
          <w:rFonts w:asciiTheme="minorHAnsi" w:eastAsia="Calibri" w:hAnsiTheme="minorHAnsi" w:cstheme="minorHAnsi"/>
          <w:sz w:val="22"/>
          <w:szCs w:val="22"/>
        </w:rPr>
        <w:t>Figure 2</w:t>
      </w:r>
    </w:p>
    <w:p w14:paraId="7D2E0941" w14:textId="77777777" w:rsidR="00824905" w:rsidRPr="004876C6" w:rsidRDefault="004876C6" w:rsidP="004876C6">
      <w:pPr>
        <w:spacing w:line="480" w:lineRule="auto"/>
        <w:ind w:left="100" w:right="80"/>
        <w:rPr>
          <w:rFonts w:asciiTheme="minorHAnsi" w:eastAsia="Calibri" w:hAnsiTheme="minorHAnsi" w:cstheme="minorHAnsi"/>
          <w:sz w:val="22"/>
          <w:szCs w:val="22"/>
        </w:rPr>
      </w:pPr>
      <w:r w:rsidRPr="004876C6">
        <w:rPr>
          <w:rFonts w:asciiTheme="minorHAnsi" w:eastAsia="Calibri" w:hAnsiTheme="minorHAnsi" w:cstheme="minorHAnsi"/>
          <w:sz w:val="22"/>
          <w:szCs w:val="22"/>
        </w:rPr>
        <w:t>Looking at average time vs. max time in figure 2 we see that they are very similar. If they are it would be</w:t>
      </w:r>
      <w:r w:rsidRPr="004876C6">
        <w:rPr>
          <w:rFonts w:asciiTheme="minorHAnsi" w:eastAsia="Calibri" w:hAnsiTheme="minorHAnsi" w:cstheme="minorHAnsi"/>
          <w:sz w:val="22"/>
          <w:szCs w:val="22"/>
        </w:rPr>
        <w:t xml:space="preserve"> redundant to have both average time and max time. We will keep max time.</w:t>
      </w:r>
    </w:p>
    <w:p w14:paraId="4D83920D" w14:textId="33C6C9BC" w:rsidR="00824905" w:rsidRPr="004876C6" w:rsidRDefault="004876C6" w:rsidP="004876C6">
      <w:pPr>
        <w:spacing w:before="48" w:line="480" w:lineRule="auto"/>
        <w:ind w:left="820"/>
        <w:rPr>
          <w:rFonts w:asciiTheme="minorHAnsi" w:eastAsia="Calibri" w:hAnsiTheme="minorHAnsi" w:cstheme="minorHAnsi"/>
          <w:sz w:val="22"/>
          <w:szCs w:val="22"/>
        </w:rPr>
      </w:pPr>
      <w:r w:rsidRPr="004876C6">
        <w:rPr>
          <w:rFonts w:asciiTheme="minorHAnsi" w:eastAsia="Calibri" w:hAnsiTheme="minorHAnsi" w:cstheme="minorHAnsi"/>
          <w:sz w:val="22"/>
          <w:szCs w:val="22"/>
        </w:rPr>
        <w:t>When we look at the data in the year column 97.5% of board games were released after 1974.  I</w:t>
      </w:r>
    </w:p>
    <w:p w14:paraId="102135A2" w14:textId="6C35FB19" w:rsidR="00824905" w:rsidRPr="004876C6" w:rsidRDefault="004876C6" w:rsidP="004876C6">
      <w:pPr>
        <w:spacing w:line="480" w:lineRule="auto"/>
        <w:ind w:left="100"/>
        <w:rPr>
          <w:rFonts w:asciiTheme="minorHAnsi" w:eastAsia="Calibri" w:hAnsiTheme="minorHAnsi" w:cstheme="minorHAnsi"/>
          <w:sz w:val="22"/>
          <w:szCs w:val="22"/>
        </w:rPr>
      </w:pPr>
      <w:r w:rsidRPr="004876C6">
        <w:rPr>
          <w:rFonts w:asciiTheme="minorHAnsi" w:eastAsia="Calibri" w:hAnsiTheme="minorHAnsi" w:cstheme="minorHAnsi"/>
          <w:sz w:val="22"/>
          <w:szCs w:val="22"/>
        </w:rPr>
        <w:t>will be using that has the cut off for my analysis.</w:t>
      </w:r>
    </w:p>
    <w:p w14:paraId="18F95AEF" w14:textId="6DEEEB0F" w:rsidR="00824905" w:rsidRPr="004876C6" w:rsidRDefault="004876C6" w:rsidP="004876C6">
      <w:pPr>
        <w:spacing w:line="480" w:lineRule="auto"/>
        <w:ind w:left="100"/>
        <w:rPr>
          <w:rFonts w:asciiTheme="minorHAnsi" w:eastAsia="Calibri" w:hAnsiTheme="minorHAnsi" w:cstheme="minorHAnsi"/>
          <w:sz w:val="22"/>
          <w:szCs w:val="22"/>
        </w:rPr>
      </w:pPr>
      <w:r w:rsidRPr="004876C6">
        <w:rPr>
          <w:rFonts w:asciiTheme="minorHAnsi" w:eastAsia="Calibri" w:hAnsiTheme="minorHAnsi" w:cstheme="minorHAnsi"/>
          <w:b/>
          <w:sz w:val="22"/>
          <w:szCs w:val="22"/>
        </w:rPr>
        <w:t>Exploratory Analysis</w:t>
      </w:r>
    </w:p>
    <w:p w14:paraId="52AD8861" w14:textId="76BBB61B" w:rsidR="00824905" w:rsidRPr="004876C6" w:rsidRDefault="004876C6" w:rsidP="004876C6">
      <w:pPr>
        <w:spacing w:line="480" w:lineRule="auto"/>
        <w:ind w:left="100" w:firstLine="6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There are </w:t>
      </w:r>
      <w:r w:rsidRPr="004876C6">
        <w:rPr>
          <w:rFonts w:asciiTheme="minorHAnsi" w:eastAsia="Calibri" w:hAnsiTheme="minorHAnsi" w:cstheme="minorHAnsi"/>
          <w:sz w:val="22"/>
          <w:szCs w:val="22"/>
        </w:rPr>
        <w:t>two different ratings in the data.</w:t>
      </w:r>
      <w:r>
        <w:rPr>
          <w:rFonts w:asciiTheme="minorHAnsi" w:eastAsia="Calibri" w:hAnsiTheme="minorHAnsi" w:cstheme="minorHAnsi"/>
          <w:sz w:val="22"/>
          <w:szCs w:val="22"/>
        </w:rPr>
        <w:t xml:space="preserve">  </w:t>
      </w:r>
      <w:r w:rsidRPr="004876C6">
        <w:rPr>
          <w:rFonts w:asciiTheme="minorHAnsi" w:eastAsia="Calibri" w:hAnsiTheme="minorHAnsi" w:cstheme="minorHAnsi"/>
          <w:sz w:val="22"/>
          <w:szCs w:val="22"/>
        </w:rPr>
        <w:t xml:space="preserve">One is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thatis</w:t>
      </w:r>
      <w:proofErr w:type="spellEnd"/>
      <w:r w:rsidRPr="004876C6">
        <w:rPr>
          <w:rFonts w:asciiTheme="minorHAnsi" w:eastAsia="Calibri" w:hAnsiTheme="minorHAnsi" w:cstheme="minorHAnsi"/>
          <w:sz w:val="22"/>
          <w:szCs w:val="22"/>
        </w:rPr>
        <w:t xml:space="preserve"> the average of all ratings from registered BGG users that the game has </w:t>
      </w:r>
      <w:proofErr w:type="spellStart"/>
      <w:r w:rsidRPr="004876C6">
        <w:rPr>
          <w:rFonts w:asciiTheme="minorHAnsi" w:eastAsia="Calibri" w:hAnsiTheme="minorHAnsi" w:cstheme="minorHAnsi"/>
          <w:sz w:val="22"/>
          <w:szCs w:val="22"/>
        </w:rPr>
        <w:t>recieved</w:t>
      </w:r>
      <w:proofErr w:type="spellEnd"/>
      <w:r w:rsidRPr="004876C6">
        <w:rPr>
          <w:rFonts w:asciiTheme="minorHAnsi" w:eastAsia="Calibri" w:hAnsiTheme="minorHAnsi" w:cstheme="minorHAnsi"/>
          <w:sz w:val="22"/>
          <w:szCs w:val="22"/>
        </w:rPr>
        <w:t>, calculated by adding up all individual ratings.</w:t>
      </w:r>
    </w:p>
    <w:p w14:paraId="6655D57E" w14:textId="77777777" w:rsidR="00824905" w:rsidRPr="004876C6" w:rsidRDefault="004876C6" w:rsidP="004876C6">
      <w:pPr>
        <w:spacing w:line="480" w:lineRule="auto"/>
        <w:ind w:left="100" w:right="104"/>
        <w:rPr>
          <w:rFonts w:asciiTheme="minorHAnsi" w:eastAsia="Calibri" w:hAnsiTheme="minorHAnsi" w:cstheme="minorHAnsi"/>
          <w:sz w:val="22"/>
          <w:szCs w:val="22"/>
        </w:rPr>
        <w:sectPr w:rsidR="00824905" w:rsidRPr="004876C6">
          <w:pgSz w:w="12240" w:h="15840"/>
          <w:pgMar w:top="1340" w:right="1380" w:bottom="280" w:left="1340" w:header="720" w:footer="720" w:gutter="0"/>
          <w:cols w:space="720"/>
        </w:sectPr>
      </w:pPr>
      <w:r w:rsidRPr="004876C6">
        <w:rPr>
          <w:rFonts w:asciiTheme="minorHAnsi" w:eastAsia="Calibri" w:hAnsiTheme="minorHAnsi" w:cstheme="minorHAnsi"/>
          <w:sz w:val="22"/>
          <w:szCs w:val="22"/>
        </w:rPr>
        <w:t xml:space="preserve">The second is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that the rank column is base</w:t>
      </w:r>
      <w:r w:rsidRPr="004876C6">
        <w:rPr>
          <w:rFonts w:asciiTheme="minorHAnsi" w:eastAsia="Calibri" w:hAnsiTheme="minorHAnsi" w:cstheme="minorHAnsi"/>
          <w:sz w:val="22"/>
          <w:szCs w:val="22"/>
        </w:rPr>
        <w:t xml:space="preserve">d on. It is based on the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but the number is altered by BGG using an algorithm and </w:t>
      </w:r>
      <w:proofErr w:type="spellStart"/>
      <w:r w:rsidRPr="004876C6">
        <w:rPr>
          <w:rFonts w:asciiTheme="minorHAnsi" w:eastAsia="Calibri" w:hAnsiTheme="minorHAnsi" w:cstheme="minorHAnsi"/>
          <w:sz w:val="22"/>
          <w:szCs w:val="22"/>
        </w:rPr>
        <w:t>beysian</w:t>
      </w:r>
      <w:proofErr w:type="spellEnd"/>
      <w:r w:rsidRPr="004876C6">
        <w:rPr>
          <w:rFonts w:asciiTheme="minorHAnsi" w:eastAsia="Calibri" w:hAnsiTheme="minorHAnsi" w:cstheme="minorHAnsi"/>
          <w:sz w:val="22"/>
          <w:szCs w:val="22"/>
        </w:rPr>
        <w:t xml:space="preserve"> statistics to prevent games with relatively few votes climbing up to the top of the BGG ranting.</w:t>
      </w:r>
    </w:p>
    <w:p w14:paraId="786D5F2C" w14:textId="1A462A8A" w:rsidR="00824905" w:rsidRPr="004876C6" w:rsidRDefault="00AD0D8D" w:rsidP="004876C6">
      <w:pPr>
        <w:spacing w:before="100" w:line="480" w:lineRule="auto"/>
        <w:ind w:left="100"/>
        <w:rPr>
          <w:rFonts w:asciiTheme="minorHAnsi" w:hAnsiTheme="minorHAnsi" w:cstheme="minorHAnsi"/>
          <w:sz w:val="22"/>
          <w:szCs w:val="22"/>
        </w:rPr>
      </w:pPr>
      <w:r w:rsidRPr="004876C6">
        <w:rPr>
          <w:rFonts w:asciiTheme="minorHAnsi" w:hAnsiTheme="minorHAnsi" w:cstheme="minorHAnsi"/>
          <w:sz w:val="22"/>
          <w:szCs w:val="22"/>
        </w:rPr>
        <w:lastRenderedPageBreak/>
        <w:pict w14:anchorId="31C66F0F">
          <v:shape id="_x0000_i1027" type="#_x0000_t75" style="width:6in;height:4in">
            <v:imagedata r:id="rId9" o:title=""/>
          </v:shape>
        </w:pict>
      </w:r>
    </w:p>
    <w:p w14:paraId="16E91652" w14:textId="77777777" w:rsidR="00824905" w:rsidRPr="004876C6" w:rsidRDefault="004876C6" w:rsidP="004876C6">
      <w:pPr>
        <w:spacing w:before="12" w:line="480" w:lineRule="auto"/>
        <w:ind w:left="4384" w:right="4364"/>
        <w:jc w:val="center"/>
        <w:rPr>
          <w:rFonts w:asciiTheme="minorHAnsi" w:eastAsia="Calibri" w:hAnsiTheme="minorHAnsi" w:cstheme="minorHAnsi"/>
          <w:sz w:val="22"/>
          <w:szCs w:val="22"/>
        </w:rPr>
      </w:pPr>
      <w:r w:rsidRPr="004876C6">
        <w:rPr>
          <w:rFonts w:asciiTheme="minorHAnsi" w:eastAsia="Calibri" w:hAnsiTheme="minorHAnsi" w:cstheme="minorHAnsi"/>
          <w:sz w:val="22"/>
          <w:szCs w:val="22"/>
        </w:rPr>
        <w:t>Figure 3</w:t>
      </w:r>
    </w:p>
    <w:p w14:paraId="24E23269" w14:textId="77777777" w:rsidR="00824905" w:rsidRPr="004876C6" w:rsidRDefault="00824905" w:rsidP="004876C6">
      <w:pPr>
        <w:spacing w:before="6" w:line="480" w:lineRule="auto"/>
        <w:rPr>
          <w:rFonts w:asciiTheme="minorHAnsi" w:hAnsiTheme="minorHAnsi" w:cstheme="minorHAnsi"/>
          <w:sz w:val="22"/>
          <w:szCs w:val="22"/>
        </w:rPr>
      </w:pPr>
    </w:p>
    <w:p w14:paraId="7455C24E" w14:textId="10DAA602" w:rsidR="00824905" w:rsidRPr="004876C6" w:rsidRDefault="004876C6" w:rsidP="004876C6">
      <w:pPr>
        <w:spacing w:line="480" w:lineRule="auto"/>
        <w:ind w:left="8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The distribution of the two ratings we see in figure 3 that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is skewed towards the</w:t>
      </w:r>
    </w:p>
    <w:p w14:paraId="7F256BC7" w14:textId="2F1F6535" w:rsidR="00824905" w:rsidRPr="004876C6" w:rsidRDefault="004876C6" w:rsidP="004876C6">
      <w:pPr>
        <w:spacing w:line="480" w:lineRule="auto"/>
        <w:ind w:left="100" w:right="9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left. This makes </w:t>
      </w:r>
      <w:proofErr w:type="spellStart"/>
      <w:r w:rsidRPr="004876C6">
        <w:rPr>
          <w:rFonts w:asciiTheme="minorHAnsi" w:eastAsia="Calibri" w:hAnsiTheme="minorHAnsi" w:cstheme="minorHAnsi"/>
          <w:sz w:val="22"/>
          <w:szCs w:val="22"/>
        </w:rPr>
        <w:t>sence</w:t>
      </w:r>
      <w:proofErr w:type="spellEnd"/>
      <w:r w:rsidRPr="004876C6">
        <w:rPr>
          <w:rFonts w:asciiTheme="minorHAnsi" w:eastAsia="Calibri" w:hAnsiTheme="minorHAnsi" w:cstheme="minorHAnsi"/>
          <w:sz w:val="22"/>
          <w:szCs w:val="22"/>
        </w:rPr>
        <w:t xml:space="preserve"> since the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is a ranking system that BGG uses. The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has much more of a normalized distribution.</w:t>
      </w:r>
    </w:p>
    <w:p w14:paraId="1E14C8A4" w14:textId="627A6ADC" w:rsidR="00824905" w:rsidRPr="004876C6" w:rsidRDefault="004876C6" w:rsidP="004876C6">
      <w:pPr>
        <w:spacing w:line="480" w:lineRule="auto"/>
        <w:ind w:left="100" w:right="73"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An important part of any board game is how many people can play. There are 2 different columns that describes this: </w:t>
      </w:r>
      <w:proofErr w:type="spellStart"/>
      <w:r w:rsidRPr="004876C6">
        <w:rPr>
          <w:rFonts w:asciiTheme="minorHAnsi" w:eastAsia="Calibri" w:hAnsiTheme="minorHAnsi" w:cstheme="minorHAnsi"/>
          <w:sz w:val="22"/>
          <w:szCs w:val="22"/>
        </w:rPr>
        <w:t>min_players</w:t>
      </w:r>
      <w:proofErr w:type="spellEnd"/>
      <w:r w:rsidRPr="004876C6">
        <w:rPr>
          <w:rFonts w:asciiTheme="minorHAnsi" w:eastAsia="Calibri" w:hAnsiTheme="minorHAnsi" w:cstheme="minorHAnsi"/>
          <w:sz w:val="22"/>
          <w:szCs w:val="22"/>
        </w:rPr>
        <w:t xml:space="preserve"> and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xml:space="preserve">.  I added a new column by combining the min and max players to form a player range. The most popular player ranges </w:t>
      </w:r>
      <w:proofErr w:type="gramStart"/>
      <w:r w:rsidRPr="004876C6">
        <w:rPr>
          <w:rFonts w:asciiTheme="minorHAnsi" w:eastAsia="Calibri" w:hAnsiTheme="minorHAnsi" w:cstheme="minorHAnsi"/>
          <w:sz w:val="22"/>
          <w:szCs w:val="22"/>
        </w:rPr>
        <w:t>is</w:t>
      </w:r>
      <w:proofErr w:type="gramEnd"/>
      <w:r w:rsidRPr="004876C6">
        <w:rPr>
          <w:rFonts w:asciiTheme="minorHAnsi" w:eastAsia="Calibri" w:hAnsiTheme="minorHAnsi" w:cstheme="minorHAnsi"/>
          <w:sz w:val="22"/>
          <w:szCs w:val="22"/>
        </w:rPr>
        <w:t xml:space="preserve"> 2-4 players with 2-2 player games as the surprise. I don't play a lot of 2-2 player games but they are popular</w:t>
      </w:r>
      <w:r w:rsidRPr="004876C6">
        <w:rPr>
          <w:rFonts w:asciiTheme="minorHAnsi" w:eastAsia="Calibri" w:hAnsiTheme="minorHAnsi" w:cstheme="minorHAnsi"/>
          <w:sz w:val="22"/>
          <w:szCs w:val="22"/>
        </w:rPr>
        <w:t xml:space="preserve"> to make.</w:t>
      </w:r>
    </w:p>
    <w:p w14:paraId="1E620BC1" w14:textId="0D625424" w:rsidR="00824905" w:rsidRPr="004876C6" w:rsidRDefault="004876C6" w:rsidP="004876C6">
      <w:pPr>
        <w:spacing w:line="480" w:lineRule="auto"/>
        <w:ind w:left="100" w:right="97" w:firstLine="720"/>
        <w:rPr>
          <w:rFonts w:asciiTheme="minorHAnsi" w:eastAsia="Calibri" w:hAnsiTheme="minorHAnsi" w:cstheme="minorHAnsi"/>
          <w:sz w:val="22"/>
          <w:szCs w:val="22"/>
        </w:rPr>
        <w:sectPr w:rsidR="00824905" w:rsidRPr="004876C6">
          <w:pgSz w:w="12240" w:h="15840"/>
          <w:pgMar w:top="1340" w:right="1360" w:bottom="280" w:left="1340" w:header="720" w:footer="720" w:gutter="0"/>
          <w:cols w:space="720"/>
        </w:sectPr>
      </w:pPr>
      <w:r w:rsidRPr="004876C6">
        <w:rPr>
          <w:rFonts w:asciiTheme="minorHAnsi" w:eastAsia="Calibri" w:hAnsiTheme="minorHAnsi" w:cstheme="minorHAnsi"/>
          <w:sz w:val="22"/>
          <w:szCs w:val="22"/>
        </w:rPr>
        <w:t>The average rating of 1-1 player games are the best rated but also have the fewest board games with 50 or more counts. 2-4 player games which have the greatest amount have a wide range of ratings</w:t>
      </w:r>
    </w:p>
    <w:p w14:paraId="1B0100FE" w14:textId="329D9848" w:rsidR="00824905" w:rsidRPr="004876C6" w:rsidRDefault="004876C6" w:rsidP="004876C6">
      <w:pPr>
        <w:spacing w:before="53" w:line="480" w:lineRule="auto"/>
        <w:ind w:right="575"/>
        <w:rPr>
          <w:rFonts w:asciiTheme="minorHAnsi" w:eastAsia="Calibri" w:hAnsiTheme="minorHAnsi" w:cstheme="minorHAnsi"/>
          <w:sz w:val="22"/>
          <w:szCs w:val="22"/>
        </w:rPr>
      </w:pPr>
      <w:r>
        <w:rPr>
          <w:rFonts w:asciiTheme="minorHAnsi" w:eastAsia="Calibri" w:hAnsiTheme="minorHAnsi" w:cstheme="minorHAnsi"/>
          <w:sz w:val="22"/>
          <w:szCs w:val="22"/>
        </w:rPr>
        <w:lastRenderedPageBreak/>
        <w:t xml:space="preserve">              </w:t>
      </w:r>
      <w:r w:rsidRPr="004876C6">
        <w:rPr>
          <w:rFonts w:asciiTheme="minorHAnsi" w:eastAsia="Calibri" w:hAnsiTheme="minorHAnsi" w:cstheme="minorHAnsi"/>
          <w:sz w:val="22"/>
          <w:szCs w:val="22"/>
        </w:rPr>
        <w:t>Time is the ultimate currency for a boa</w:t>
      </w:r>
      <w:r w:rsidRPr="004876C6">
        <w:rPr>
          <w:rFonts w:asciiTheme="minorHAnsi" w:eastAsia="Calibri" w:hAnsiTheme="minorHAnsi" w:cstheme="minorHAnsi"/>
          <w:sz w:val="22"/>
          <w:szCs w:val="22"/>
        </w:rPr>
        <w:t xml:space="preserve">rd game. Are we going to spend all night to play one board game or are we going to play lots of shorter games to maximize the amount of </w:t>
      </w:r>
      <w:proofErr w:type="gramStart"/>
      <w:r w:rsidRPr="004876C6">
        <w:rPr>
          <w:rFonts w:asciiTheme="minorHAnsi" w:eastAsia="Calibri" w:hAnsiTheme="minorHAnsi" w:cstheme="minorHAnsi"/>
          <w:sz w:val="22"/>
          <w:szCs w:val="22"/>
        </w:rPr>
        <w:t>exposure.</w:t>
      </w:r>
      <w:proofErr w:type="gramEnd"/>
    </w:p>
    <w:p w14:paraId="78D95173" w14:textId="62E7C870" w:rsidR="00824905" w:rsidRPr="004876C6" w:rsidRDefault="004876C6" w:rsidP="004876C6">
      <w:pPr>
        <w:spacing w:line="480" w:lineRule="auto"/>
        <w:ind w:left="100" w:right="384"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Play time ranges for most games are less than 2 hours. </w:t>
      </w:r>
      <w:proofErr w:type="gramStart"/>
      <w:r w:rsidRPr="004876C6">
        <w:rPr>
          <w:rFonts w:asciiTheme="minorHAnsi" w:eastAsia="Calibri" w:hAnsiTheme="minorHAnsi" w:cstheme="minorHAnsi"/>
          <w:sz w:val="22"/>
          <w:szCs w:val="22"/>
        </w:rPr>
        <w:t>Also</w:t>
      </w:r>
      <w:proofErr w:type="gramEnd"/>
      <w:r w:rsidRPr="004876C6">
        <w:rPr>
          <w:rFonts w:asciiTheme="minorHAnsi" w:eastAsia="Calibri" w:hAnsiTheme="minorHAnsi" w:cstheme="minorHAnsi"/>
          <w:sz w:val="22"/>
          <w:szCs w:val="22"/>
        </w:rPr>
        <w:t xml:space="preserve"> a lot of the games have the same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xml:space="preserve"> and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w:t>
      </w:r>
    </w:p>
    <w:p w14:paraId="33F03BD9" w14:textId="7101590F" w:rsidR="00824905" w:rsidRPr="004876C6" w:rsidRDefault="004876C6" w:rsidP="004876C6">
      <w:pPr>
        <w:spacing w:line="480" w:lineRule="auto"/>
        <w:ind w:left="820"/>
        <w:rPr>
          <w:rFonts w:asciiTheme="minorHAnsi" w:eastAsia="Calibri" w:hAnsiTheme="minorHAnsi" w:cstheme="minorHAnsi"/>
          <w:sz w:val="22"/>
          <w:szCs w:val="22"/>
        </w:rPr>
      </w:pPr>
      <w:r w:rsidRPr="004876C6">
        <w:rPr>
          <w:rFonts w:asciiTheme="minorHAnsi" w:eastAsia="Calibri" w:hAnsiTheme="minorHAnsi" w:cstheme="minorHAnsi"/>
          <w:sz w:val="22"/>
          <w:szCs w:val="22"/>
        </w:rPr>
        <w:t>The weight column has an average rating by users on how complex a game is. It is a scale from</w:t>
      </w:r>
    </w:p>
    <w:p w14:paraId="5A7622B0" w14:textId="5BC295A0" w:rsidR="00824905" w:rsidRPr="004876C6" w:rsidRDefault="004876C6" w:rsidP="004876C6">
      <w:pPr>
        <w:spacing w:line="480" w:lineRule="auto"/>
        <w:ind w:left="100" w:right="254"/>
        <w:rPr>
          <w:rFonts w:asciiTheme="minorHAnsi" w:eastAsia="Calibri" w:hAnsiTheme="minorHAnsi" w:cstheme="minorHAnsi"/>
          <w:sz w:val="22"/>
          <w:szCs w:val="22"/>
        </w:rPr>
      </w:pPr>
      <w:r w:rsidRPr="004876C6">
        <w:rPr>
          <w:rFonts w:asciiTheme="minorHAnsi" w:eastAsia="Calibri" w:hAnsiTheme="minorHAnsi" w:cstheme="minorHAnsi"/>
          <w:sz w:val="22"/>
          <w:szCs w:val="22"/>
        </w:rPr>
        <w:t>0-5. We need to keep in mind that BGG is use</w:t>
      </w:r>
      <w:r w:rsidRPr="004876C6">
        <w:rPr>
          <w:rFonts w:asciiTheme="minorHAnsi" w:eastAsia="Calibri" w:hAnsiTheme="minorHAnsi" w:cstheme="minorHAnsi"/>
          <w:sz w:val="22"/>
          <w:szCs w:val="22"/>
        </w:rPr>
        <w:t>r driven data and that the data might be skewed towards people who are involved in hobby. The hobbyist might not think a game is complex and rate is lower. But we will take the weight as a good measure.  The weight distribution seems to be a normal distrib</w:t>
      </w:r>
      <w:r w:rsidRPr="004876C6">
        <w:rPr>
          <w:rFonts w:asciiTheme="minorHAnsi" w:eastAsia="Calibri" w:hAnsiTheme="minorHAnsi" w:cstheme="minorHAnsi"/>
          <w:sz w:val="22"/>
          <w:szCs w:val="22"/>
        </w:rPr>
        <w:t>ution skewed a little to the left.</w:t>
      </w:r>
    </w:p>
    <w:p w14:paraId="677BA24C" w14:textId="52F2FAA8" w:rsidR="00824905" w:rsidRPr="004876C6" w:rsidRDefault="004876C6" w:rsidP="004876C6">
      <w:pPr>
        <w:spacing w:line="480" w:lineRule="auto"/>
        <w:ind w:left="100" w:right="187"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Looking at the relationship between age and weight we see that there are a lot of games that have an age of 0 but have a wide range of weight. This is weird. Babies will not understand a game with complexity over 4. I th</w:t>
      </w:r>
      <w:r w:rsidRPr="004876C6">
        <w:rPr>
          <w:rFonts w:asciiTheme="minorHAnsi" w:eastAsia="Calibri" w:hAnsiTheme="minorHAnsi" w:cstheme="minorHAnsi"/>
          <w:sz w:val="22"/>
          <w:szCs w:val="22"/>
        </w:rPr>
        <w:t>ink these are missing values. We will replace all 0 in the age column with the mean of the age column</w:t>
      </w:r>
    </w:p>
    <w:p w14:paraId="75329F89" w14:textId="4E86EF93" w:rsidR="00824905" w:rsidRPr="004876C6" w:rsidRDefault="004876C6" w:rsidP="004876C6">
      <w:pPr>
        <w:spacing w:line="480" w:lineRule="auto"/>
        <w:ind w:left="100" w:right="412"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The owned column has the same shape as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There is probably a strong correlation between the two. This makes sense because people vote on the gam</w:t>
      </w:r>
      <w:r w:rsidRPr="004876C6">
        <w:rPr>
          <w:rFonts w:asciiTheme="minorHAnsi" w:eastAsia="Calibri" w:hAnsiTheme="minorHAnsi" w:cstheme="minorHAnsi"/>
          <w:sz w:val="22"/>
          <w:szCs w:val="22"/>
        </w:rPr>
        <w:t>es they own.</w:t>
      </w:r>
    </w:p>
    <w:p w14:paraId="715EB44F" w14:textId="29A1AD80" w:rsidR="00824905" w:rsidRPr="004876C6" w:rsidRDefault="004876C6" w:rsidP="004876C6">
      <w:pPr>
        <w:spacing w:line="480" w:lineRule="auto"/>
        <w:ind w:left="100" w:right="175"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We can see that there are 52 different Mechanics.  We combined all mechanics of board games of 250 or less into a column of </w:t>
      </w:r>
      <w:proofErr w:type="spellStart"/>
      <w:r w:rsidRPr="004876C6">
        <w:rPr>
          <w:rFonts w:asciiTheme="minorHAnsi" w:eastAsia="Calibri" w:hAnsiTheme="minorHAnsi" w:cstheme="minorHAnsi"/>
          <w:sz w:val="22"/>
          <w:szCs w:val="22"/>
        </w:rPr>
        <w:t>other_mechanic</w:t>
      </w:r>
      <w:proofErr w:type="spellEnd"/>
    </w:p>
    <w:p w14:paraId="5DF91913" w14:textId="3A89CBD6" w:rsidR="00824905" w:rsidRPr="004876C6" w:rsidRDefault="004876C6" w:rsidP="004876C6">
      <w:pPr>
        <w:spacing w:line="480" w:lineRule="auto"/>
        <w:ind w:left="100" w:right="150"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96% designers haven't made more than 10 games. It seems that the designer category will have very litt</w:t>
      </w:r>
      <w:r w:rsidRPr="004876C6">
        <w:rPr>
          <w:rFonts w:asciiTheme="minorHAnsi" w:eastAsia="Calibri" w:hAnsiTheme="minorHAnsi" w:cstheme="minorHAnsi"/>
          <w:sz w:val="22"/>
          <w:szCs w:val="22"/>
        </w:rPr>
        <w:t>le influence on predicting the rating of a game and will be dropped from the data frame.</w:t>
      </w:r>
    </w:p>
    <w:p w14:paraId="1C35AB7B" w14:textId="535D9D65" w:rsidR="00824905" w:rsidRPr="004876C6" w:rsidRDefault="004876C6" w:rsidP="004876C6">
      <w:pPr>
        <w:spacing w:line="480" w:lineRule="auto"/>
        <w:ind w:left="820"/>
        <w:rPr>
          <w:rFonts w:asciiTheme="minorHAnsi" w:eastAsia="Calibri" w:hAnsiTheme="minorHAnsi" w:cstheme="minorHAnsi"/>
          <w:sz w:val="22"/>
          <w:szCs w:val="22"/>
        </w:rPr>
      </w:pPr>
      <w:r w:rsidRPr="004876C6">
        <w:rPr>
          <w:rFonts w:asciiTheme="minorHAnsi" w:eastAsia="Calibri" w:hAnsiTheme="minorHAnsi" w:cstheme="minorHAnsi"/>
          <w:sz w:val="22"/>
          <w:szCs w:val="22"/>
        </w:rPr>
        <w:t>There are a lot of different themes of board games. Two of the most popular themes are Science</w:t>
      </w:r>
    </w:p>
    <w:p w14:paraId="71B35254" w14:textId="50CE5B20" w:rsidR="00824905" w:rsidRPr="004876C6" w:rsidRDefault="004876C6" w:rsidP="004876C6">
      <w:pPr>
        <w:spacing w:line="480" w:lineRule="auto"/>
        <w:ind w:left="100" w:right="747"/>
        <w:rPr>
          <w:rFonts w:asciiTheme="minorHAnsi" w:eastAsia="Calibri" w:hAnsiTheme="minorHAnsi" w:cstheme="minorHAnsi"/>
          <w:sz w:val="22"/>
          <w:szCs w:val="22"/>
        </w:rPr>
      </w:pPr>
      <w:r w:rsidRPr="004876C6">
        <w:rPr>
          <w:rFonts w:asciiTheme="minorHAnsi" w:eastAsia="Calibri" w:hAnsiTheme="minorHAnsi" w:cstheme="minorHAnsi"/>
          <w:sz w:val="22"/>
          <w:szCs w:val="22"/>
        </w:rPr>
        <w:t>Fiction and Fantasy. The question that I have is if there is a statistical difference between the two themes average score or geek scor</w:t>
      </w:r>
      <w:r>
        <w:rPr>
          <w:rFonts w:asciiTheme="minorHAnsi" w:eastAsia="Calibri" w:hAnsiTheme="minorHAnsi" w:cstheme="minorHAnsi"/>
          <w:sz w:val="22"/>
          <w:szCs w:val="22"/>
        </w:rPr>
        <w:t xml:space="preserve">e.  </w:t>
      </w:r>
      <w:r w:rsidRPr="004876C6">
        <w:rPr>
          <w:rFonts w:asciiTheme="minorHAnsi" w:eastAsia="Calibri" w:hAnsiTheme="minorHAnsi" w:cstheme="minorHAnsi"/>
          <w:sz w:val="22"/>
          <w:szCs w:val="22"/>
        </w:rPr>
        <w:t>We see that t</w:t>
      </w:r>
      <w:r w:rsidRPr="004876C6">
        <w:rPr>
          <w:rFonts w:asciiTheme="minorHAnsi" w:eastAsia="Calibri" w:hAnsiTheme="minorHAnsi" w:cstheme="minorHAnsi"/>
          <w:sz w:val="22"/>
          <w:szCs w:val="22"/>
        </w:rPr>
        <w:t xml:space="preserve">he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and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between Fantasy and </w:t>
      </w:r>
      <w:proofErr w:type="spellStart"/>
      <w:r w:rsidRPr="004876C6">
        <w:rPr>
          <w:rFonts w:asciiTheme="minorHAnsi" w:eastAsia="Calibri" w:hAnsiTheme="minorHAnsi" w:cstheme="minorHAnsi"/>
          <w:sz w:val="22"/>
          <w:szCs w:val="22"/>
        </w:rPr>
        <w:t>SciFi</w:t>
      </w:r>
      <w:proofErr w:type="spellEnd"/>
      <w:r w:rsidRPr="004876C6">
        <w:rPr>
          <w:rFonts w:asciiTheme="minorHAnsi" w:eastAsia="Calibri" w:hAnsiTheme="minorHAnsi" w:cstheme="minorHAnsi"/>
          <w:sz w:val="22"/>
          <w:szCs w:val="22"/>
        </w:rPr>
        <w:t xml:space="preserve"> board games are very close. Using bootstrap </w:t>
      </w:r>
      <w:proofErr w:type="gramStart"/>
      <w:r w:rsidRPr="004876C6">
        <w:rPr>
          <w:rFonts w:asciiTheme="minorHAnsi" w:eastAsia="Calibri" w:hAnsiTheme="minorHAnsi" w:cstheme="minorHAnsi"/>
          <w:sz w:val="22"/>
          <w:szCs w:val="22"/>
        </w:rPr>
        <w:t>replicates</w:t>
      </w:r>
      <w:proofErr w:type="gramEnd"/>
      <w:r w:rsidRPr="004876C6">
        <w:rPr>
          <w:rFonts w:asciiTheme="minorHAnsi" w:eastAsia="Calibri" w:hAnsiTheme="minorHAnsi" w:cstheme="minorHAnsi"/>
          <w:sz w:val="22"/>
          <w:szCs w:val="22"/>
        </w:rPr>
        <w:t xml:space="preserve"> we will see if there is a statistical difference between the two.</w:t>
      </w:r>
    </w:p>
    <w:p w14:paraId="076A48F8" w14:textId="77777777" w:rsidR="00824905" w:rsidRPr="004876C6" w:rsidRDefault="00824905" w:rsidP="004876C6">
      <w:pPr>
        <w:spacing w:before="8" w:line="480" w:lineRule="auto"/>
        <w:rPr>
          <w:rFonts w:asciiTheme="minorHAnsi" w:hAnsiTheme="minorHAnsi" w:cstheme="minorHAnsi"/>
          <w:sz w:val="22"/>
          <w:szCs w:val="22"/>
        </w:rPr>
      </w:pPr>
    </w:p>
    <w:p w14:paraId="137E0DAA" w14:textId="77777777" w:rsidR="00824905" w:rsidRPr="004876C6" w:rsidRDefault="004876C6" w:rsidP="004876C6">
      <w:pPr>
        <w:spacing w:line="480" w:lineRule="auto"/>
        <w:ind w:left="100" w:right="795" w:firstLine="620"/>
        <w:rPr>
          <w:rFonts w:asciiTheme="minorHAnsi" w:eastAsia="Calibri" w:hAnsiTheme="minorHAnsi" w:cstheme="minorHAnsi"/>
          <w:sz w:val="22"/>
          <w:szCs w:val="22"/>
        </w:rPr>
      </w:pPr>
      <w:r w:rsidRPr="004876C6">
        <w:rPr>
          <w:rFonts w:asciiTheme="minorHAnsi" w:eastAsia="Calibri" w:hAnsiTheme="minorHAnsi" w:cstheme="minorHAnsi"/>
          <w:sz w:val="22"/>
          <w:szCs w:val="22"/>
        </w:rPr>
        <w:lastRenderedPageBreak/>
        <w:t>The null hypothesis is that there is no difference between the two themes of b</w:t>
      </w:r>
      <w:r w:rsidRPr="004876C6">
        <w:rPr>
          <w:rFonts w:asciiTheme="minorHAnsi" w:eastAsia="Calibri" w:hAnsiTheme="minorHAnsi" w:cstheme="minorHAnsi"/>
          <w:sz w:val="22"/>
          <w:szCs w:val="22"/>
        </w:rPr>
        <w:t>oard games while hypothesis claims there is a difference.</w:t>
      </w:r>
    </w:p>
    <w:p w14:paraId="5B7E8F23" w14:textId="178AC2C8" w:rsidR="00824905" w:rsidRPr="004876C6" w:rsidRDefault="004876C6" w:rsidP="004876C6">
      <w:pPr>
        <w:spacing w:line="480" w:lineRule="auto"/>
        <w:ind w:left="10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H0 = fantasy ratings = </w:t>
      </w:r>
      <w:proofErr w:type="spellStart"/>
      <w:r w:rsidRPr="004876C6">
        <w:rPr>
          <w:rFonts w:asciiTheme="minorHAnsi" w:eastAsia="Calibri" w:hAnsiTheme="minorHAnsi" w:cstheme="minorHAnsi"/>
          <w:sz w:val="22"/>
          <w:szCs w:val="22"/>
        </w:rPr>
        <w:t>scifi</w:t>
      </w:r>
      <w:proofErr w:type="spellEnd"/>
      <w:r w:rsidRPr="004876C6">
        <w:rPr>
          <w:rFonts w:asciiTheme="minorHAnsi" w:eastAsia="Calibri" w:hAnsiTheme="minorHAnsi" w:cstheme="minorHAnsi"/>
          <w:sz w:val="22"/>
          <w:szCs w:val="22"/>
        </w:rPr>
        <w:t xml:space="preserve"> ratings OR fantasy ratings - </w:t>
      </w:r>
      <w:proofErr w:type="spellStart"/>
      <w:r w:rsidRPr="004876C6">
        <w:rPr>
          <w:rFonts w:asciiTheme="minorHAnsi" w:eastAsia="Calibri" w:hAnsiTheme="minorHAnsi" w:cstheme="minorHAnsi"/>
          <w:sz w:val="22"/>
          <w:szCs w:val="22"/>
        </w:rPr>
        <w:t>scifi</w:t>
      </w:r>
      <w:proofErr w:type="spellEnd"/>
      <w:r w:rsidRPr="004876C6">
        <w:rPr>
          <w:rFonts w:asciiTheme="minorHAnsi" w:eastAsia="Calibri" w:hAnsiTheme="minorHAnsi" w:cstheme="minorHAnsi"/>
          <w:sz w:val="22"/>
          <w:szCs w:val="22"/>
        </w:rPr>
        <w:t xml:space="preserve"> ratings = 0</w:t>
      </w:r>
    </w:p>
    <w:p w14:paraId="2146240F" w14:textId="77777777" w:rsidR="00824905" w:rsidRPr="004876C6" w:rsidRDefault="004876C6" w:rsidP="004876C6">
      <w:pPr>
        <w:spacing w:line="480" w:lineRule="auto"/>
        <w:ind w:left="100"/>
        <w:rPr>
          <w:rFonts w:asciiTheme="minorHAnsi" w:eastAsia="Calibri" w:hAnsiTheme="minorHAnsi" w:cstheme="minorHAnsi"/>
          <w:sz w:val="22"/>
          <w:szCs w:val="22"/>
        </w:rPr>
      </w:pPr>
      <w:r w:rsidRPr="004876C6">
        <w:rPr>
          <w:rFonts w:asciiTheme="minorHAnsi" w:hAnsiTheme="minorHAnsi" w:cstheme="minorHAnsi"/>
          <w:sz w:val="22"/>
          <w:szCs w:val="22"/>
        </w:rPr>
        <w:pict w14:anchorId="249F7236">
          <v:group id="_x0000_s1026" style="position:absolute;left:0;text-align:left;margin-left:108pt;margin-top:27.2pt;width:356.7pt;height:119.6pt;z-index:-251658240;mso-position-horizontal-relative:page" coordorigin="2160,544" coordsize="7134,2392">
            <v:shape id="_x0000_s1028" type="#_x0000_t75" style="position:absolute;left:2160;top:543;width:3589;height:2393">
              <v:imagedata r:id="rId10" o:title=""/>
            </v:shape>
            <v:shape id="_x0000_s1027" type="#_x0000_t75" style="position:absolute;left:5760;top:573;width:3534;height:2356">
              <v:imagedata r:id="rId11" o:title=""/>
            </v:shape>
            <w10:wrap anchorx="page"/>
          </v:group>
        </w:pict>
      </w:r>
      <w:r w:rsidRPr="004876C6">
        <w:rPr>
          <w:rFonts w:asciiTheme="minorHAnsi" w:eastAsia="Calibri" w:hAnsiTheme="minorHAnsi" w:cstheme="minorHAnsi"/>
          <w:sz w:val="22"/>
          <w:szCs w:val="22"/>
        </w:rPr>
        <w:t xml:space="preserve">Ha = fantasy </w:t>
      </w:r>
      <w:proofErr w:type="gramStart"/>
      <w:r w:rsidRPr="004876C6">
        <w:rPr>
          <w:rFonts w:asciiTheme="minorHAnsi" w:eastAsia="Calibri" w:hAnsiTheme="minorHAnsi" w:cstheme="minorHAnsi"/>
          <w:sz w:val="22"/>
          <w:szCs w:val="22"/>
        </w:rPr>
        <w:t>ratings !</w:t>
      </w:r>
      <w:proofErr w:type="gramEnd"/>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scifi</w:t>
      </w:r>
      <w:proofErr w:type="spellEnd"/>
      <w:r w:rsidRPr="004876C6">
        <w:rPr>
          <w:rFonts w:asciiTheme="minorHAnsi" w:eastAsia="Calibri" w:hAnsiTheme="minorHAnsi" w:cstheme="minorHAnsi"/>
          <w:sz w:val="22"/>
          <w:szCs w:val="22"/>
        </w:rPr>
        <w:t xml:space="preserve"> ratings</w:t>
      </w:r>
    </w:p>
    <w:p w14:paraId="1AE20DF9" w14:textId="77777777" w:rsidR="00824905" w:rsidRPr="004876C6" w:rsidRDefault="00824905" w:rsidP="004876C6">
      <w:pPr>
        <w:spacing w:before="7" w:line="480" w:lineRule="auto"/>
        <w:rPr>
          <w:rFonts w:asciiTheme="minorHAnsi" w:hAnsiTheme="minorHAnsi" w:cstheme="minorHAnsi"/>
          <w:sz w:val="22"/>
          <w:szCs w:val="22"/>
        </w:rPr>
      </w:pPr>
    </w:p>
    <w:p w14:paraId="6D3EB79C" w14:textId="77777777" w:rsidR="00824905" w:rsidRPr="004876C6" w:rsidRDefault="00824905" w:rsidP="004876C6">
      <w:pPr>
        <w:spacing w:line="480" w:lineRule="auto"/>
        <w:rPr>
          <w:rFonts w:asciiTheme="minorHAnsi" w:hAnsiTheme="minorHAnsi" w:cstheme="minorHAnsi"/>
          <w:sz w:val="22"/>
          <w:szCs w:val="22"/>
        </w:rPr>
      </w:pPr>
    </w:p>
    <w:p w14:paraId="1A16D7AE" w14:textId="77777777" w:rsidR="00824905" w:rsidRPr="004876C6" w:rsidRDefault="00824905" w:rsidP="004876C6">
      <w:pPr>
        <w:spacing w:line="480" w:lineRule="auto"/>
        <w:rPr>
          <w:rFonts w:asciiTheme="minorHAnsi" w:hAnsiTheme="minorHAnsi" w:cstheme="minorHAnsi"/>
          <w:sz w:val="22"/>
          <w:szCs w:val="22"/>
        </w:rPr>
      </w:pPr>
    </w:p>
    <w:p w14:paraId="795CF95C" w14:textId="77777777" w:rsidR="00824905" w:rsidRPr="004876C6" w:rsidRDefault="00824905" w:rsidP="004876C6">
      <w:pPr>
        <w:spacing w:line="480" w:lineRule="auto"/>
        <w:rPr>
          <w:rFonts w:asciiTheme="minorHAnsi" w:hAnsiTheme="minorHAnsi" w:cstheme="minorHAnsi"/>
          <w:sz w:val="22"/>
          <w:szCs w:val="22"/>
        </w:rPr>
      </w:pPr>
    </w:p>
    <w:p w14:paraId="7ED745BD" w14:textId="77777777" w:rsidR="00824905" w:rsidRPr="004876C6" w:rsidRDefault="00824905" w:rsidP="004876C6">
      <w:pPr>
        <w:spacing w:line="480" w:lineRule="auto"/>
        <w:rPr>
          <w:rFonts w:asciiTheme="minorHAnsi" w:hAnsiTheme="minorHAnsi" w:cstheme="minorHAnsi"/>
          <w:sz w:val="22"/>
          <w:szCs w:val="22"/>
        </w:rPr>
      </w:pPr>
    </w:p>
    <w:p w14:paraId="192514D2" w14:textId="21C71E3D" w:rsidR="00824905" w:rsidRPr="004876C6" w:rsidRDefault="004876C6" w:rsidP="004876C6">
      <w:pPr>
        <w:spacing w:line="480" w:lineRule="auto"/>
        <w:ind w:left="100" w:right="76"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The above histograms </w:t>
      </w:r>
      <w:proofErr w:type="gramStart"/>
      <w:r w:rsidRPr="004876C6">
        <w:rPr>
          <w:rFonts w:asciiTheme="minorHAnsi" w:eastAsia="Calibri" w:hAnsiTheme="minorHAnsi" w:cstheme="minorHAnsi"/>
          <w:sz w:val="22"/>
          <w:szCs w:val="22"/>
        </w:rPr>
        <w:t>is</w:t>
      </w:r>
      <w:proofErr w:type="gramEnd"/>
      <w:r w:rsidRPr="004876C6">
        <w:rPr>
          <w:rFonts w:asciiTheme="minorHAnsi" w:eastAsia="Calibri" w:hAnsiTheme="minorHAnsi" w:cstheme="minorHAnsi"/>
          <w:sz w:val="22"/>
          <w:szCs w:val="22"/>
        </w:rPr>
        <w:t xml:space="preserve"> the mean difference in bootstrap deviation of 10,000 samples. The red lines mark the 95% confidence interval. We see that the 95% confidence interval does contain 0 on both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and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This means we can accept the nu</w:t>
      </w:r>
      <w:r w:rsidRPr="004876C6">
        <w:rPr>
          <w:rFonts w:asciiTheme="minorHAnsi" w:eastAsia="Calibri" w:hAnsiTheme="minorHAnsi" w:cstheme="minorHAnsi"/>
          <w:sz w:val="22"/>
          <w:szCs w:val="22"/>
        </w:rPr>
        <w:t xml:space="preserve">ll hypothesis that the </w:t>
      </w:r>
      <w:proofErr w:type="spellStart"/>
      <w:r w:rsidRPr="004876C6">
        <w:rPr>
          <w:rFonts w:asciiTheme="minorHAnsi" w:eastAsia="Calibri" w:hAnsiTheme="minorHAnsi" w:cstheme="minorHAnsi"/>
          <w:sz w:val="22"/>
          <w:szCs w:val="22"/>
        </w:rPr>
        <w:t>avg_rating</w:t>
      </w:r>
      <w:proofErr w:type="spellEnd"/>
      <w:r w:rsidRPr="004876C6">
        <w:rPr>
          <w:rFonts w:asciiTheme="minorHAnsi" w:eastAsia="Calibri" w:hAnsiTheme="minorHAnsi" w:cstheme="minorHAnsi"/>
          <w:sz w:val="22"/>
          <w:szCs w:val="22"/>
        </w:rPr>
        <w:t xml:space="preserve"> and </w:t>
      </w:r>
      <w:proofErr w:type="spellStart"/>
      <w:r w:rsidRPr="004876C6">
        <w:rPr>
          <w:rFonts w:asciiTheme="minorHAnsi" w:eastAsia="Calibri" w:hAnsiTheme="minorHAnsi" w:cstheme="minorHAnsi"/>
          <w:sz w:val="22"/>
          <w:szCs w:val="22"/>
        </w:rPr>
        <w:t>geek_rating</w:t>
      </w:r>
      <w:proofErr w:type="spellEnd"/>
      <w:r w:rsidRPr="004876C6">
        <w:rPr>
          <w:rFonts w:asciiTheme="minorHAnsi" w:eastAsia="Calibri" w:hAnsiTheme="minorHAnsi" w:cstheme="minorHAnsi"/>
          <w:sz w:val="22"/>
          <w:szCs w:val="22"/>
        </w:rPr>
        <w:t xml:space="preserve"> of the themes Fantasy and </w:t>
      </w:r>
      <w:proofErr w:type="spellStart"/>
      <w:r w:rsidRPr="004876C6">
        <w:rPr>
          <w:rFonts w:asciiTheme="minorHAnsi" w:eastAsia="Calibri" w:hAnsiTheme="minorHAnsi" w:cstheme="minorHAnsi"/>
          <w:sz w:val="22"/>
          <w:szCs w:val="22"/>
        </w:rPr>
        <w:t>SciFi</w:t>
      </w:r>
      <w:proofErr w:type="spellEnd"/>
      <w:r w:rsidRPr="004876C6">
        <w:rPr>
          <w:rFonts w:asciiTheme="minorHAnsi" w:eastAsia="Calibri" w:hAnsiTheme="minorHAnsi" w:cstheme="minorHAnsi"/>
          <w:sz w:val="22"/>
          <w:szCs w:val="22"/>
        </w:rPr>
        <w:t xml:space="preserve"> have no statistical difference.</w:t>
      </w:r>
    </w:p>
    <w:p w14:paraId="0E495B67" w14:textId="3A783E12" w:rsidR="00AD0D8D" w:rsidRPr="004876C6" w:rsidRDefault="00AD0D8D" w:rsidP="004876C6">
      <w:pPr>
        <w:spacing w:line="480" w:lineRule="auto"/>
        <w:ind w:right="76"/>
        <w:rPr>
          <w:rFonts w:asciiTheme="minorHAnsi" w:eastAsia="Calibri" w:hAnsiTheme="minorHAnsi" w:cstheme="minorHAnsi"/>
          <w:b/>
          <w:bCs/>
          <w:sz w:val="22"/>
          <w:szCs w:val="22"/>
        </w:rPr>
      </w:pPr>
      <w:r w:rsidRPr="004876C6">
        <w:rPr>
          <w:rFonts w:asciiTheme="minorHAnsi" w:eastAsia="Calibri" w:hAnsiTheme="minorHAnsi" w:cstheme="minorHAnsi"/>
          <w:b/>
          <w:bCs/>
          <w:sz w:val="22"/>
          <w:szCs w:val="22"/>
        </w:rPr>
        <w:t>Model</w:t>
      </w:r>
    </w:p>
    <w:p w14:paraId="31F21EBE" w14:textId="5D36F363" w:rsidR="00AD0D8D" w:rsidRPr="004876C6" w:rsidRDefault="00AD0D8D" w:rsidP="004876C6">
      <w:pPr>
        <w:spacing w:line="480" w:lineRule="auto"/>
        <w:ind w:right="76" w:firstLine="720"/>
        <w:rPr>
          <w:rFonts w:asciiTheme="minorHAnsi" w:hAnsiTheme="minorHAnsi" w:cstheme="minorHAnsi"/>
          <w:color w:val="000000"/>
          <w:sz w:val="22"/>
          <w:szCs w:val="22"/>
          <w:shd w:val="clear" w:color="auto" w:fill="FFFFFF"/>
        </w:rPr>
      </w:pPr>
      <w:r w:rsidRPr="004876C6">
        <w:rPr>
          <w:rFonts w:asciiTheme="minorHAnsi" w:hAnsiTheme="minorHAnsi" w:cstheme="minorHAnsi"/>
          <w:color w:val="000000"/>
          <w:sz w:val="22"/>
          <w:szCs w:val="22"/>
          <w:shd w:val="clear" w:color="auto" w:fill="FFFFFF"/>
        </w:rPr>
        <w:t xml:space="preserve">Now that the data is cleaned and organized regressor I will be building a predictive model with </w:t>
      </w:r>
      <w:proofErr w:type="spellStart"/>
      <w:r w:rsidRPr="004876C6">
        <w:rPr>
          <w:rFonts w:asciiTheme="minorHAnsi" w:hAnsiTheme="minorHAnsi" w:cstheme="minorHAnsi"/>
          <w:color w:val="000000"/>
          <w:sz w:val="22"/>
          <w:szCs w:val="22"/>
          <w:shd w:val="clear" w:color="auto" w:fill="FFFFFF"/>
        </w:rPr>
        <w:t>sklearn</w:t>
      </w:r>
      <w:proofErr w:type="spellEnd"/>
      <w:r w:rsidRPr="004876C6">
        <w:rPr>
          <w:rFonts w:asciiTheme="minorHAnsi" w:hAnsiTheme="minorHAnsi" w:cstheme="minorHAnsi"/>
          <w:color w:val="000000"/>
          <w:sz w:val="22"/>
          <w:szCs w:val="22"/>
          <w:shd w:val="clear" w:color="auto" w:fill="FFFFFF"/>
        </w:rPr>
        <w:t xml:space="preserve"> algorithms. I will be trying to predict the </w:t>
      </w:r>
      <w:proofErr w:type="spellStart"/>
      <w:r w:rsidRPr="004876C6">
        <w:rPr>
          <w:rFonts w:asciiTheme="minorHAnsi" w:hAnsiTheme="minorHAnsi" w:cstheme="minorHAnsi"/>
          <w:color w:val="000000"/>
          <w:sz w:val="22"/>
          <w:szCs w:val="22"/>
          <w:shd w:val="clear" w:color="auto" w:fill="FFFFFF"/>
        </w:rPr>
        <w:t>avg_score</w:t>
      </w:r>
      <w:proofErr w:type="spellEnd"/>
      <w:r w:rsidRPr="004876C6">
        <w:rPr>
          <w:rFonts w:asciiTheme="minorHAnsi" w:hAnsiTheme="minorHAnsi" w:cstheme="minorHAnsi"/>
          <w:color w:val="000000"/>
          <w:sz w:val="22"/>
          <w:szCs w:val="22"/>
          <w:shd w:val="clear" w:color="auto" w:fill="FFFFFF"/>
        </w:rPr>
        <w:t xml:space="preserve"> of each game using regressors. The </w:t>
      </w:r>
      <w:proofErr w:type="spellStart"/>
      <w:r w:rsidRPr="004876C6">
        <w:rPr>
          <w:rFonts w:asciiTheme="minorHAnsi" w:hAnsiTheme="minorHAnsi" w:cstheme="minorHAnsi"/>
          <w:color w:val="000000"/>
          <w:sz w:val="22"/>
          <w:szCs w:val="22"/>
          <w:shd w:val="clear" w:color="auto" w:fill="FFFFFF"/>
        </w:rPr>
        <w:t>avg_score</w:t>
      </w:r>
      <w:proofErr w:type="spellEnd"/>
      <w:r w:rsidRPr="004876C6">
        <w:rPr>
          <w:rFonts w:asciiTheme="minorHAnsi" w:hAnsiTheme="minorHAnsi" w:cstheme="minorHAnsi"/>
          <w:color w:val="000000"/>
          <w:sz w:val="22"/>
          <w:szCs w:val="22"/>
          <w:shd w:val="clear" w:color="auto" w:fill="FFFFFF"/>
        </w:rPr>
        <w:t xml:space="preserve"> of a game is the average of all ratings given by users on a </w:t>
      </w:r>
      <w:proofErr w:type="spellStart"/>
      <w:r w:rsidRPr="004876C6">
        <w:rPr>
          <w:rFonts w:asciiTheme="minorHAnsi" w:hAnsiTheme="minorHAnsi" w:cstheme="minorHAnsi"/>
          <w:color w:val="000000"/>
          <w:sz w:val="22"/>
          <w:szCs w:val="22"/>
          <w:shd w:val="clear" w:color="auto" w:fill="FFFFFF"/>
        </w:rPr>
        <w:t>perticular</w:t>
      </w:r>
      <w:proofErr w:type="spellEnd"/>
      <w:r w:rsidRPr="004876C6">
        <w:rPr>
          <w:rFonts w:asciiTheme="minorHAnsi" w:hAnsiTheme="minorHAnsi" w:cstheme="minorHAnsi"/>
          <w:color w:val="000000"/>
          <w:sz w:val="22"/>
          <w:szCs w:val="22"/>
          <w:shd w:val="clear" w:color="auto" w:fill="FFFFFF"/>
        </w:rPr>
        <w:t xml:space="preserve"> game. It hasn't been modified by board game geek like </w:t>
      </w:r>
      <w:proofErr w:type="spellStart"/>
      <w:r w:rsidRPr="004876C6">
        <w:rPr>
          <w:rFonts w:asciiTheme="minorHAnsi" w:hAnsiTheme="minorHAnsi" w:cstheme="minorHAnsi"/>
          <w:color w:val="000000"/>
          <w:sz w:val="22"/>
          <w:szCs w:val="22"/>
          <w:shd w:val="clear" w:color="auto" w:fill="FFFFFF"/>
        </w:rPr>
        <w:t>geek_score</w:t>
      </w:r>
      <w:proofErr w:type="spellEnd"/>
      <w:r w:rsidRPr="004876C6">
        <w:rPr>
          <w:rFonts w:asciiTheme="minorHAnsi" w:hAnsiTheme="minorHAnsi" w:cstheme="minorHAnsi"/>
          <w:color w:val="000000"/>
          <w:sz w:val="22"/>
          <w:szCs w:val="22"/>
          <w:shd w:val="clear" w:color="auto" w:fill="FFFFFF"/>
        </w:rPr>
        <w:t xml:space="preserve"> has.</w:t>
      </w:r>
    </w:p>
    <w:p w14:paraId="5149E658" w14:textId="77777777" w:rsidR="00AD0D8D" w:rsidRPr="004876C6" w:rsidRDefault="00AD0D8D" w:rsidP="004876C6">
      <w:pPr>
        <w:pStyle w:val="NormalWeb"/>
        <w:shd w:val="clear" w:color="auto" w:fill="FFFFFF"/>
        <w:spacing w:before="0" w:beforeAutospacing="0" w:after="0" w:afterAutospacing="0" w:line="480" w:lineRule="auto"/>
        <w:ind w:firstLine="720"/>
        <w:rPr>
          <w:rFonts w:asciiTheme="minorHAnsi" w:hAnsiTheme="minorHAnsi" w:cstheme="minorHAnsi"/>
          <w:color w:val="000000"/>
          <w:sz w:val="22"/>
          <w:szCs w:val="22"/>
        </w:rPr>
      </w:pPr>
      <w:r w:rsidRPr="004876C6">
        <w:rPr>
          <w:rFonts w:asciiTheme="minorHAnsi" w:hAnsiTheme="minorHAnsi" w:cstheme="minorHAnsi"/>
          <w:color w:val="000000"/>
          <w:sz w:val="22"/>
          <w:szCs w:val="22"/>
        </w:rPr>
        <w:t>I will scale the data using the normalization function. Scaling creates non-dimensional features so that those features with larger units do not have an undue influence on the classifier as would be the case if the classifier uses some sort of distance measurement as a similarity metric.</w:t>
      </w:r>
    </w:p>
    <w:p w14:paraId="1B16988F" w14:textId="04CA5B57" w:rsidR="00AD0D8D" w:rsidRPr="004876C6" w:rsidRDefault="00AD0D8D" w:rsidP="004876C6">
      <w:pPr>
        <w:pStyle w:val="NormalWeb"/>
        <w:shd w:val="clear" w:color="auto" w:fill="FFFFFF"/>
        <w:spacing w:before="240" w:beforeAutospacing="0" w:after="0" w:afterAutospacing="0" w:line="480" w:lineRule="auto"/>
        <w:ind w:firstLine="720"/>
        <w:rPr>
          <w:rFonts w:asciiTheme="minorHAnsi" w:hAnsiTheme="minorHAnsi" w:cstheme="minorHAnsi"/>
          <w:color w:val="000000"/>
          <w:sz w:val="22"/>
          <w:szCs w:val="22"/>
        </w:rPr>
      </w:pPr>
      <w:r w:rsidRPr="004876C6">
        <w:rPr>
          <w:rFonts w:asciiTheme="minorHAnsi" w:hAnsiTheme="minorHAnsi" w:cstheme="minorHAnsi"/>
          <w:color w:val="000000"/>
          <w:sz w:val="22"/>
          <w:szCs w:val="22"/>
        </w:rPr>
        <w:t xml:space="preserve">I selected Linear Regression, </w:t>
      </w:r>
      <w:proofErr w:type="spellStart"/>
      <w:r w:rsidRPr="004876C6">
        <w:rPr>
          <w:rFonts w:asciiTheme="minorHAnsi" w:hAnsiTheme="minorHAnsi" w:cstheme="minorHAnsi"/>
          <w:color w:val="000000"/>
          <w:sz w:val="22"/>
          <w:szCs w:val="22"/>
        </w:rPr>
        <w:t>RandomForestRegressor</w:t>
      </w:r>
      <w:proofErr w:type="spellEnd"/>
      <w:r w:rsidRPr="004876C6">
        <w:rPr>
          <w:rFonts w:asciiTheme="minorHAnsi" w:hAnsiTheme="minorHAnsi" w:cstheme="minorHAnsi"/>
          <w:color w:val="000000"/>
          <w:sz w:val="22"/>
          <w:szCs w:val="22"/>
        </w:rPr>
        <w:t xml:space="preserve">, </w:t>
      </w:r>
      <w:proofErr w:type="spellStart"/>
      <w:r w:rsidRPr="004876C6">
        <w:rPr>
          <w:rFonts w:asciiTheme="minorHAnsi" w:hAnsiTheme="minorHAnsi" w:cstheme="minorHAnsi"/>
          <w:color w:val="000000"/>
          <w:sz w:val="22"/>
          <w:szCs w:val="22"/>
        </w:rPr>
        <w:t>DecisionTreeRegressor</w:t>
      </w:r>
      <w:proofErr w:type="spellEnd"/>
      <w:r w:rsidRPr="004876C6">
        <w:rPr>
          <w:rFonts w:asciiTheme="minorHAnsi" w:hAnsiTheme="minorHAnsi" w:cstheme="minorHAnsi"/>
          <w:color w:val="000000"/>
          <w:sz w:val="22"/>
          <w:szCs w:val="22"/>
        </w:rPr>
        <w:t xml:space="preserve">, and </w:t>
      </w:r>
      <w:proofErr w:type="spellStart"/>
      <w:r w:rsidRPr="004876C6">
        <w:rPr>
          <w:rFonts w:asciiTheme="minorHAnsi" w:hAnsiTheme="minorHAnsi" w:cstheme="minorHAnsi"/>
          <w:color w:val="000000"/>
          <w:sz w:val="22"/>
          <w:szCs w:val="22"/>
        </w:rPr>
        <w:t>KNeighborsRegressor</w:t>
      </w:r>
      <w:proofErr w:type="spellEnd"/>
      <w:r w:rsidRPr="004876C6">
        <w:rPr>
          <w:rFonts w:asciiTheme="minorHAnsi" w:hAnsiTheme="minorHAnsi" w:cstheme="minorHAnsi"/>
          <w:color w:val="000000"/>
          <w:sz w:val="22"/>
          <w:szCs w:val="22"/>
        </w:rPr>
        <w:t xml:space="preserve">. I will be using </w:t>
      </w:r>
      <w:proofErr w:type="spellStart"/>
      <w:r w:rsidRPr="004876C6">
        <w:rPr>
          <w:rFonts w:asciiTheme="minorHAnsi" w:hAnsiTheme="minorHAnsi" w:cstheme="minorHAnsi"/>
          <w:color w:val="000000"/>
          <w:sz w:val="22"/>
          <w:szCs w:val="22"/>
        </w:rPr>
        <w:t>RandomizedSearchCV</w:t>
      </w:r>
      <w:proofErr w:type="spellEnd"/>
      <w:r w:rsidRPr="004876C6">
        <w:rPr>
          <w:rFonts w:asciiTheme="minorHAnsi" w:hAnsiTheme="minorHAnsi" w:cstheme="minorHAnsi"/>
          <w:color w:val="000000"/>
          <w:sz w:val="22"/>
          <w:szCs w:val="22"/>
        </w:rPr>
        <w:t xml:space="preserve"> and </w:t>
      </w:r>
      <w:proofErr w:type="spellStart"/>
      <w:r w:rsidRPr="004876C6">
        <w:rPr>
          <w:rFonts w:asciiTheme="minorHAnsi" w:hAnsiTheme="minorHAnsi" w:cstheme="minorHAnsi"/>
          <w:color w:val="000000"/>
          <w:sz w:val="22"/>
          <w:szCs w:val="22"/>
        </w:rPr>
        <w:t>GridSearchCV</w:t>
      </w:r>
      <w:proofErr w:type="spellEnd"/>
      <w:r w:rsidRPr="004876C6">
        <w:rPr>
          <w:rFonts w:asciiTheme="minorHAnsi" w:hAnsiTheme="minorHAnsi" w:cstheme="minorHAnsi"/>
          <w:color w:val="000000"/>
          <w:sz w:val="22"/>
          <w:szCs w:val="22"/>
        </w:rPr>
        <w:t xml:space="preserve"> to tune the </w:t>
      </w:r>
      <w:r w:rsidR="004876C6" w:rsidRPr="004876C6">
        <w:rPr>
          <w:rFonts w:asciiTheme="minorHAnsi" w:hAnsiTheme="minorHAnsi" w:cstheme="minorHAnsi"/>
          <w:color w:val="000000"/>
          <w:sz w:val="22"/>
          <w:szCs w:val="22"/>
        </w:rPr>
        <w:t>algorithms</w:t>
      </w:r>
      <w:r w:rsidRPr="004876C6">
        <w:rPr>
          <w:rFonts w:asciiTheme="minorHAnsi" w:hAnsiTheme="minorHAnsi" w:cstheme="minorHAnsi"/>
          <w:color w:val="000000"/>
          <w:sz w:val="22"/>
          <w:szCs w:val="22"/>
        </w:rPr>
        <w:t xml:space="preserve"> and find the best </w:t>
      </w:r>
      <w:r w:rsidR="004876C6" w:rsidRPr="004876C6">
        <w:rPr>
          <w:rFonts w:asciiTheme="minorHAnsi" w:hAnsiTheme="minorHAnsi" w:cstheme="minorHAnsi"/>
          <w:color w:val="000000"/>
          <w:sz w:val="22"/>
          <w:szCs w:val="22"/>
        </w:rPr>
        <w:t>algorithm</w:t>
      </w:r>
      <w:r w:rsidRPr="004876C6">
        <w:rPr>
          <w:rFonts w:asciiTheme="minorHAnsi" w:hAnsiTheme="minorHAnsi" w:cstheme="minorHAnsi"/>
          <w:color w:val="000000"/>
          <w:sz w:val="22"/>
          <w:szCs w:val="22"/>
        </w:rPr>
        <w:t xml:space="preserve"> to use.</w:t>
      </w:r>
    </w:p>
    <w:p w14:paraId="202405CB" w14:textId="04B9C841" w:rsidR="00AD0D8D" w:rsidRPr="004876C6" w:rsidRDefault="00AD0D8D" w:rsidP="004876C6">
      <w:pPr>
        <w:pStyle w:val="NormalWeb"/>
        <w:shd w:val="clear" w:color="auto" w:fill="FFFFFF"/>
        <w:spacing w:before="240" w:beforeAutospacing="0" w:after="0" w:afterAutospacing="0" w:line="480" w:lineRule="auto"/>
        <w:ind w:firstLine="720"/>
        <w:rPr>
          <w:rFonts w:asciiTheme="minorHAnsi" w:hAnsiTheme="minorHAnsi" w:cstheme="minorHAnsi"/>
          <w:color w:val="000000"/>
          <w:sz w:val="22"/>
          <w:szCs w:val="22"/>
        </w:rPr>
      </w:pPr>
      <w:r w:rsidRPr="004876C6">
        <w:rPr>
          <w:rFonts w:asciiTheme="minorHAnsi" w:hAnsiTheme="minorHAnsi" w:cstheme="minorHAnsi"/>
          <w:color w:val="000000"/>
          <w:sz w:val="22"/>
          <w:szCs w:val="22"/>
        </w:rPr>
        <w:lastRenderedPageBreak/>
        <w:t xml:space="preserve">I will be looking at Mean </w:t>
      </w:r>
      <w:r w:rsidR="004876C6" w:rsidRPr="004876C6">
        <w:rPr>
          <w:rFonts w:asciiTheme="minorHAnsi" w:hAnsiTheme="minorHAnsi" w:cstheme="minorHAnsi"/>
          <w:color w:val="000000"/>
          <w:sz w:val="22"/>
          <w:szCs w:val="22"/>
        </w:rPr>
        <w:t>Absolute</w:t>
      </w:r>
      <w:r w:rsidRPr="004876C6">
        <w:rPr>
          <w:rFonts w:asciiTheme="minorHAnsi" w:hAnsiTheme="minorHAnsi" w:cstheme="minorHAnsi"/>
          <w:color w:val="000000"/>
          <w:sz w:val="22"/>
          <w:szCs w:val="22"/>
        </w:rPr>
        <w:t xml:space="preserve"> Error as the score parameter. I will look at the standard </w:t>
      </w:r>
      <w:r w:rsidR="004876C6" w:rsidRPr="004876C6">
        <w:rPr>
          <w:rFonts w:asciiTheme="minorHAnsi" w:hAnsiTheme="minorHAnsi" w:cstheme="minorHAnsi"/>
          <w:color w:val="000000"/>
          <w:sz w:val="22"/>
          <w:szCs w:val="22"/>
        </w:rPr>
        <w:t>deviation</w:t>
      </w:r>
      <w:r w:rsidRPr="004876C6">
        <w:rPr>
          <w:rFonts w:asciiTheme="minorHAnsi" w:hAnsiTheme="minorHAnsi" w:cstheme="minorHAnsi"/>
          <w:color w:val="000000"/>
          <w:sz w:val="22"/>
          <w:szCs w:val="22"/>
        </w:rPr>
        <w:t xml:space="preserve"> of all folds to see if there is much variance between the folds scoring. I will also look at the average performance of each model.</w:t>
      </w:r>
    </w:p>
    <w:p w14:paraId="78D00CAB" w14:textId="57568872" w:rsidR="00AD0D8D" w:rsidRPr="004876C6" w:rsidRDefault="00AD0D8D" w:rsidP="004876C6">
      <w:pPr>
        <w:spacing w:line="480" w:lineRule="auto"/>
        <w:ind w:right="76"/>
        <w:rPr>
          <w:rFonts w:asciiTheme="minorHAnsi" w:hAnsiTheme="minorHAnsi" w:cstheme="minorHAnsi"/>
          <w:color w:val="000000"/>
          <w:sz w:val="22"/>
          <w:szCs w:val="22"/>
          <w:shd w:val="clear" w:color="auto" w:fill="FFFFFF"/>
        </w:rPr>
      </w:pPr>
      <w:r w:rsidRPr="004876C6">
        <w:rPr>
          <w:rFonts w:asciiTheme="minorHAnsi" w:hAnsiTheme="minorHAnsi" w:cstheme="minorHAnsi"/>
          <w:color w:val="000000"/>
          <w:sz w:val="22"/>
          <w:szCs w:val="22"/>
          <w:shd w:val="clear" w:color="auto" w:fill="FFFFFF"/>
        </w:rPr>
        <w:t>I have split the data into 4 different feature sets to see which one is the best for my model.</w:t>
      </w:r>
    </w:p>
    <w:p w14:paraId="6AE70309"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features_1 = ['</w:t>
      </w:r>
      <w:proofErr w:type="spellStart"/>
      <w:r w:rsidRPr="004876C6">
        <w:rPr>
          <w:rFonts w:asciiTheme="minorHAnsi" w:eastAsia="Calibri" w:hAnsiTheme="minorHAnsi" w:cstheme="minorHAnsi"/>
          <w:sz w:val="22"/>
          <w:szCs w:val="22"/>
        </w:rPr>
        <w:t>min_players</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xml:space="preserve">', 'year', </w:t>
      </w:r>
    </w:p>
    <w:p w14:paraId="3B6C5C9E"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xml:space="preserve">', 'age', 'owned', 'weight', </w:t>
      </w:r>
    </w:p>
    <w:p w14:paraId="4729E60D"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'Action Point Allowance System', 'Area Control / Area Influence',</w:t>
      </w:r>
    </w:p>
    <w:p w14:paraId="2D6B5398"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'Area Movement', 'Auction/Bidding', 'Card Drafting', </w:t>
      </w:r>
    </w:p>
    <w:p w14:paraId="0972C404"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'Co-operative Play', 'Deck / Pool Building', 'Dice Rolling', </w:t>
      </w:r>
    </w:p>
    <w:p w14:paraId="12D6801C"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'Grid Movement', 'Hand Management', 'Hex-and-Counter', 'Modular Board', </w:t>
      </w:r>
    </w:p>
    <w:p w14:paraId="49FD5D8E"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'Point to Point Movement', 'Route/Network Building', 'Set Collection', </w:t>
      </w:r>
    </w:p>
    <w:p w14:paraId="17FAF0F2"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'Simulation', 'Simultaneous Action Selection', 'Tile Placement', </w:t>
      </w:r>
    </w:p>
    <w:p w14:paraId="10FA3E05"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'Variable Player Powers', 'Worker Placement', '</w:t>
      </w:r>
      <w:proofErr w:type="spellStart"/>
      <w:r w:rsidRPr="004876C6">
        <w:rPr>
          <w:rFonts w:asciiTheme="minorHAnsi" w:eastAsia="Calibri" w:hAnsiTheme="minorHAnsi" w:cstheme="minorHAnsi"/>
          <w:sz w:val="22"/>
          <w:szCs w:val="22"/>
        </w:rPr>
        <w:t>other_mechanic</w:t>
      </w:r>
      <w:proofErr w:type="spellEnd"/>
      <w:r w:rsidRPr="004876C6">
        <w:rPr>
          <w:rFonts w:asciiTheme="minorHAnsi" w:eastAsia="Calibri" w:hAnsiTheme="minorHAnsi" w:cstheme="minorHAnsi"/>
          <w:sz w:val="22"/>
          <w:szCs w:val="22"/>
        </w:rPr>
        <w:t xml:space="preserve">', </w:t>
      </w:r>
    </w:p>
    <w:p w14:paraId="6B2A11F1"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'Abstract Strategy', 'Adventure', 'Ancient', 'Animals', 'Bluffing', </w:t>
      </w:r>
    </w:p>
    <w:p w14:paraId="47FF395F"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'Card Game', 'City Building', 'Deduction', 'Dice', 'Economic', </w:t>
      </w:r>
    </w:p>
    <w:p w14:paraId="2548BDDE"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'Exploration', 'Fantasy', 'Fighting', 'Medieval', 'Miniatures', </w:t>
      </w:r>
    </w:p>
    <w:p w14:paraId="2DBD7261" w14:textId="4AC13438"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'Party Game', 'Science Fiction', '</w:t>
      </w:r>
      <w:proofErr w:type="spellStart"/>
      <w:r w:rsidRPr="004876C6">
        <w:rPr>
          <w:rFonts w:asciiTheme="minorHAnsi" w:eastAsia="Calibri" w:hAnsiTheme="minorHAnsi" w:cstheme="minorHAnsi"/>
          <w:sz w:val="22"/>
          <w:szCs w:val="22"/>
        </w:rPr>
        <w:t>combined_war</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other_category</w:t>
      </w:r>
      <w:proofErr w:type="spellEnd"/>
      <w:r w:rsidRPr="004876C6">
        <w:rPr>
          <w:rFonts w:asciiTheme="minorHAnsi" w:eastAsia="Calibri" w:hAnsiTheme="minorHAnsi" w:cstheme="minorHAnsi"/>
          <w:sz w:val="22"/>
          <w:szCs w:val="22"/>
        </w:rPr>
        <w:t>']</w:t>
      </w:r>
    </w:p>
    <w:p w14:paraId="1352972A"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features_2 = ['weight', 'year',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'owned',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xml:space="preserve">', </w:t>
      </w:r>
    </w:p>
    <w:p w14:paraId="627DECC3"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combined_war</w:t>
      </w:r>
      <w:proofErr w:type="spellEnd"/>
      <w:r w:rsidRPr="004876C6">
        <w:rPr>
          <w:rFonts w:asciiTheme="minorHAnsi" w:eastAsia="Calibri" w:hAnsiTheme="minorHAnsi" w:cstheme="minorHAnsi"/>
          <w:sz w:val="22"/>
          <w:szCs w:val="22"/>
        </w:rPr>
        <w:t>']</w:t>
      </w:r>
    </w:p>
    <w:p w14:paraId="13F0F21F" w14:textId="77777777" w:rsidR="00AD0D8D" w:rsidRPr="004876C6" w:rsidRDefault="00AD0D8D" w:rsidP="004876C6">
      <w:pPr>
        <w:spacing w:line="480" w:lineRule="auto"/>
        <w:ind w:right="76"/>
        <w:rPr>
          <w:rFonts w:asciiTheme="minorHAnsi" w:eastAsia="Calibri" w:hAnsiTheme="minorHAnsi" w:cstheme="minorHAnsi"/>
          <w:sz w:val="22"/>
          <w:szCs w:val="22"/>
        </w:rPr>
      </w:pPr>
    </w:p>
    <w:p w14:paraId="1D855DB7"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features_3 = ['weight', 'year',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'owned',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xml:space="preserve">', </w:t>
      </w:r>
    </w:p>
    <w:p w14:paraId="2068EFC7"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combined_war</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'age',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xml:space="preserve">', </w:t>
      </w:r>
    </w:p>
    <w:p w14:paraId="74C364E7"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'Deck / Pool Building', 'Miniatures']</w:t>
      </w:r>
    </w:p>
    <w:p w14:paraId="0702FA4B" w14:textId="77777777" w:rsidR="00AD0D8D" w:rsidRPr="004876C6" w:rsidRDefault="00AD0D8D" w:rsidP="004876C6">
      <w:pPr>
        <w:spacing w:line="480" w:lineRule="auto"/>
        <w:ind w:right="76"/>
        <w:rPr>
          <w:rFonts w:asciiTheme="minorHAnsi" w:eastAsia="Calibri" w:hAnsiTheme="minorHAnsi" w:cstheme="minorHAnsi"/>
          <w:sz w:val="22"/>
          <w:szCs w:val="22"/>
        </w:rPr>
      </w:pPr>
    </w:p>
    <w:p w14:paraId="1848B2D7"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features_4 = ['weight', 'year', '</w:t>
      </w:r>
      <w:proofErr w:type="spellStart"/>
      <w:r w:rsidRPr="004876C6">
        <w:rPr>
          <w:rFonts w:asciiTheme="minorHAnsi" w:eastAsia="Calibri" w:hAnsiTheme="minorHAnsi" w:cstheme="minorHAnsi"/>
          <w:sz w:val="22"/>
          <w:szCs w:val="22"/>
        </w:rPr>
        <w:t>num_votes</w:t>
      </w:r>
      <w:proofErr w:type="spellEnd"/>
      <w:r w:rsidRPr="004876C6">
        <w:rPr>
          <w:rFonts w:asciiTheme="minorHAnsi" w:eastAsia="Calibri" w:hAnsiTheme="minorHAnsi" w:cstheme="minorHAnsi"/>
          <w:sz w:val="22"/>
          <w:szCs w:val="22"/>
        </w:rPr>
        <w:t>', 'owned', '</w:t>
      </w:r>
      <w:proofErr w:type="spellStart"/>
      <w:r w:rsidRPr="004876C6">
        <w:rPr>
          <w:rFonts w:asciiTheme="minorHAnsi" w:eastAsia="Calibri" w:hAnsiTheme="minorHAnsi" w:cstheme="minorHAnsi"/>
          <w:sz w:val="22"/>
          <w:szCs w:val="22"/>
        </w:rPr>
        <w:t>max_players</w:t>
      </w:r>
      <w:proofErr w:type="spellEnd"/>
      <w:r w:rsidRPr="004876C6">
        <w:rPr>
          <w:rFonts w:asciiTheme="minorHAnsi" w:eastAsia="Calibri" w:hAnsiTheme="minorHAnsi" w:cstheme="minorHAnsi"/>
          <w:sz w:val="22"/>
          <w:szCs w:val="22"/>
        </w:rPr>
        <w:t xml:space="preserve">', </w:t>
      </w:r>
    </w:p>
    <w:p w14:paraId="3801A04C"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combined_war</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max_time</w:t>
      </w:r>
      <w:proofErr w:type="spellEnd"/>
      <w:r w:rsidRPr="004876C6">
        <w:rPr>
          <w:rFonts w:asciiTheme="minorHAnsi" w:eastAsia="Calibri" w:hAnsiTheme="minorHAnsi" w:cstheme="minorHAnsi"/>
          <w:sz w:val="22"/>
          <w:szCs w:val="22"/>
        </w:rPr>
        <w:t>', 'age', '</w:t>
      </w:r>
      <w:proofErr w:type="spellStart"/>
      <w:r w:rsidRPr="004876C6">
        <w:rPr>
          <w:rFonts w:asciiTheme="minorHAnsi" w:eastAsia="Calibri" w:hAnsiTheme="minorHAnsi" w:cstheme="minorHAnsi"/>
          <w:sz w:val="22"/>
          <w:szCs w:val="22"/>
        </w:rPr>
        <w:t>min_time</w:t>
      </w:r>
      <w:proofErr w:type="spellEnd"/>
      <w:r w:rsidRPr="004876C6">
        <w:rPr>
          <w:rFonts w:asciiTheme="minorHAnsi" w:eastAsia="Calibri" w:hAnsiTheme="minorHAnsi" w:cstheme="minorHAnsi"/>
          <w:sz w:val="22"/>
          <w:szCs w:val="22"/>
        </w:rPr>
        <w:t xml:space="preserve">', </w:t>
      </w:r>
    </w:p>
    <w:p w14:paraId="316F544F"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lastRenderedPageBreak/>
        <w:t xml:space="preserve">              'Deck / Pool Building', 'Miniatures', '</w:t>
      </w:r>
      <w:proofErr w:type="spellStart"/>
      <w:r w:rsidRPr="004876C6">
        <w:rPr>
          <w:rFonts w:asciiTheme="minorHAnsi" w:eastAsia="Calibri" w:hAnsiTheme="minorHAnsi" w:cstheme="minorHAnsi"/>
          <w:sz w:val="22"/>
          <w:szCs w:val="22"/>
        </w:rPr>
        <w:t>min_players</w:t>
      </w:r>
      <w:proofErr w:type="spellEnd"/>
      <w:r w:rsidRPr="004876C6">
        <w:rPr>
          <w:rFonts w:asciiTheme="minorHAnsi" w:eastAsia="Calibri" w:hAnsiTheme="minorHAnsi" w:cstheme="minorHAnsi"/>
          <w:sz w:val="22"/>
          <w:szCs w:val="22"/>
        </w:rPr>
        <w:t xml:space="preserve">', </w:t>
      </w:r>
    </w:p>
    <w:p w14:paraId="1702263B" w14:textId="77777777"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w:t>
      </w:r>
      <w:proofErr w:type="spellStart"/>
      <w:r w:rsidRPr="004876C6">
        <w:rPr>
          <w:rFonts w:asciiTheme="minorHAnsi" w:eastAsia="Calibri" w:hAnsiTheme="minorHAnsi" w:cstheme="minorHAnsi"/>
          <w:sz w:val="22"/>
          <w:szCs w:val="22"/>
        </w:rPr>
        <w:t>other_mechanic</w:t>
      </w:r>
      <w:proofErr w:type="spellEnd"/>
      <w:r w:rsidRPr="004876C6">
        <w:rPr>
          <w:rFonts w:asciiTheme="minorHAnsi" w:eastAsia="Calibri" w:hAnsiTheme="minorHAnsi" w:cstheme="minorHAnsi"/>
          <w:sz w:val="22"/>
          <w:szCs w:val="22"/>
        </w:rPr>
        <w:t>', '</w:t>
      </w:r>
      <w:proofErr w:type="spellStart"/>
      <w:r w:rsidRPr="004876C6">
        <w:rPr>
          <w:rFonts w:asciiTheme="minorHAnsi" w:eastAsia="Calibri" w:hAnsiTheme="minorHAnsi" w:cstheme="minorHAnsi"/>
          <w:sz w:val="22"/>
          <w:szCs w:val="22"/>
        </w:rPr>
        <w:t>other_category</w:t>
      </w:r>
      <w:proofErr w:type="spellEnd"/>
      <w:r w:rsidRPr="004876C6">
        <w:rPr>
          <w:rFonts w:asciiTheme="minorHAnsi" w:eastAsia="Calibri" w:hAnsiTheme="minorHAnsi" w:cstheme="minorHAnsi"/>
          <w:sz w:val="22"/>
          <w:szCs w:val="22"/>
        </w:rPr>
        <w:t xml:space="preserve">', 'Dice Rolling', </w:t>
      </w:r>
    </w:p>
    <w:p w14:paraId="70FD1FEF" w14:textId="25C6AE1C"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              'Simulation']</w:t>
      </w:r>
    </w:p>
    <w:p w14:paraId="0F6CCBD5" w14:textId="6B3DD228" w:rsidR="00AD0D8D" w:rsidRPr="004876C6" w:rsidRDefault="00AD0D8D" w:rsidP="004876C6">
      <w:pPr>
        <w:spacing w:line="480" w:lineRule="auto"/>
        <w:ind w:right="76" w:firstLine="720"/>
        <w:rPr>
          <w:rFonts w:asciiTheme="minorHAnsi" w:eastAsia="Calibri" w:hAnsiTheme="minorHAnsi" w:cstheme="minorHAnsi"/>
          <w:sz w:val="22"/>
          <w:szCs w:val="22"/>
        </w:rPr>
      </w:pPr>
      <w:r w:rsidRPr="004876C6">
        <w:rPr>
          <w:rFonts w:asciiTheme="minorHAnsi" w:eastAsia="Calibri" w:hAnsiTheme="minorHAnsi" w:cstheme="minorHAnsi"/>
          <w:sz w:val="22"/>
          <w:szCs w:val="22"/>
        </w:rPr>
        <w:t xml:space="preserve">I have split the data into train and test areas and created a </w:t>
      </w:r>
      <w:proofErr w:type="spellStart"/>
      <w:r w:rsidRPr="004876C6">
        <w:rPr>
          <w:rFonts w:asciiTheme="minorHAnsi" w:eastAsia="Calibri" w:hAnsiTheme="minorHAnsi" w:cstheme="minorHAnsi"/>
          <w:sz w:val="22"/>
          <w:szCs w:val="22"/>
        </w:rPr>
        <w:t>kfold</w:t>
      </w:r>
      <w:proofErr w:type="spellEnd"/>
      <w:r w:rsidRPr="004876C6">
        <w:rPr>
          <w:rFonts w:asciiTheme="minorHAnsi" w:eastAsia="Calibri" w:hAnsiTheme="minorHAnsi" w:cstheme="minorHAnsi"/>
          <w:sz w:val="22"/>
          <w:szCs w:val="22"/>
        </w:rPr>
        <w:t xml:space="preserve"> object to have the data split into 10 folds.</w:t>
      </w:r>
      <w:r w:rsidR="004876C6">
        <w:rPr>
          <w:rFonts w:asciiTheme="minorHAnsi" w:eastAsia="Calibri" w:hAnsiTheme="minorHAnsi" w:cstheme="minorHAnsi"/>
          <w:sz w:val="22"/>
          <w:szCs w:val="22"/>
        </w:rPr>
        <w:t xml:space="preserve">  </w:t>
      </w:r>
      <w:r w:rsidRPr="004876C6">
        <w:rPr>
          <w:rFonts w:asciiTheme="minorHAnsi" w:eastAsia="Calibri" w:hAnsiTheme="minorHAnsi" w:cstheme="minorHAnsi"/>
          <w:sz w:val="22"/>
          <w:szCs w:val="22"/>
        </w:rPr>
        <w:t>After running all the different models with Random Grid Search CV or Grid Search CV we see the results in the following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7"/>
        <w:gridCol w:w="1646"/>
        <w:gridCol w:w="1751"/>
        <w:gridCol w:w="1427"/>
      </w:tblGrid>
      <w:tr w:rsidR="00AD0D8D" w:rsidRPr="00AD0D8D" w14:paraId="66EDB273" w14:textId="77777777" w:rsidTr="00AD0D8D">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80BCC"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974B0" w14:textId="77777777" w:rsidR="00AD0D8D" w:rsidRPr="00AD0D8D" w:rsidRDefault="00AD0D8D" w:rsidP="004876C6">
            <w:pPr>
              <w:spacing w:line="480" w:lineRule="auto"/>
              <w:jc w:val="right"/>
              <w:rPr>
                <w:rFonts w:asciiTheme="minorHAnsi" w:hAnsiTheme="minorHAnsi" w:cstheme="minorHAnsi"/>
                <w:b/>
                <w:bCs/>
                <w:color w:val="000000"/>
                <w:sz w:val="22"/>
                <w:szCs w:val="22"/>
              </w:rPr>
            </w:pPr>
            <w:proofErr w:type="spellStart"/>
            <w:r w:rsidRPr="00AD0D8D">
              <w:rPr>
                <w:rFonts w:asciiTheme="minorHAnsi" w:hAnsiTheme="minorHAnsi" w:cstheme="minorHAnsi"/>
                <w:b/>
                <w:bCs/>
                <w:color w:val="000000"/>
                <w:sz w:val="22"/>
                <w:szCs w:val="22"/>
              </w:rPr>
              <w:t>training_score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3E6D24" w14:textId="77777777" w:rsidR="00AD0D8D" w:rsidRPr="00AD0D8D" w:rsidRDefault="00AD0D8D" w:rsidP="004876C6">
            <w:pPr>
              <w:spacing w:line="480" w:lineRule="auto"/>
              <w:jc w:val="right"/>
              <w:rPr>
                <w:rFonts w:asciiTheme="minorHAnsi" w:hAnsiTheme="minorHAnsi" w:cstheme="minorHAnsi"/>
                <w:b/>
                <w:bCs/>
                <w:color w:val="000000"/>
                <w:sz w:val="22"/>
                <w:szCs w:val="22"/>
              </w:rPr>
            </w:pPr>
            <w:proofErr w:type="spellStart"/>
            <w:r w:rsidRPr="00AD0D8D">
              <w:rPr>
                <w:rFonts w:asciiTheme="minorHAnsi" w:hAnsiTheme="minorHAnsi" w:cstheme="minorHAnsi"/>
                <w:b/>
                <w:bCs/>
                <w:color w:val="000000"/>
                <w:sz w:val="22"/>
                <w:szCs w:val="22"/>
              </w:rPr>
              <w:t>validation_score</w:t>
            </w:r>
            <w:proofErr w:type="spellEnd"/>
          </w:p>
        </w:tc>
      </w:tr>
      <w:tr w:rsidR="00AD0D8D" w:rsidRPr="00AD0D8D" w14:paraId="571CC057"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3E4B5"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9C20F"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lr_features_1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665CF"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0.300 (0.001)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C7E0E"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0.305 (0.012)</w:t>
            </w:r>
          </w:p>
        </w:tc>
      </w:tr>
      <w:tr w:rsidR="00AD0D8D" w:rsidRPr="00AD0D8D" w14:paraId="78631426"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BC0F8"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6AB2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lr_features_2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0044E"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0.317 (0.002)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1ECB8"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0.318 (0.016)</w:t>
            </w:r>
          </w:p>
        </w:tc>
      </w:tr>
      <w:tr w:rsidR="00AD0D8D" w:rsidRPr="00AD0D8D" w14:paraId="3B8786A7"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8F6AF"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C5B3C"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lr_features_3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4E775"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0.310 (0.002)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06B78"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0.311 (0.015)</w:t>
            </w:r>
          </w:p>
        </w:tc>
      </w:tr>
      <w:tr w:rsidR="00AD0D8D" w:rsidRPr="00AD0D8D" w14:paraId="28DFD3EF"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58703"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596FD4"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lr_features_4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40DE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0.307 (0.002)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353FDD"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0.309 (0.015)</w:t>
            </w:r>
          </w:p>
        </w:tc>
      </w:tr>
      <w:tr w:rsidR="00AD0D8D" w:rsidRPr="00AD0D8D" w14:paraId="02EC3A9E"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238B7"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6837E"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dtr_features_1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7F6FC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0.252 (0.001)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F5067"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0.298 (0.011)</w:t>
            </w:r>
          </w:p>
        </w:tc>
      </w:tr>
      <w:tr w:rsidR="00AD0D8D" w:rsidRPr="00AD0D8D" w14:paraId="23A326E2"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915F8B"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B2E6A"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dtr_features_2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07DF5"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0.247 (0.001)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D1DF6"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0.296 (0.009)</w:t>
            </w:r>
          </w:p>
        </w:tc>
      </w:tr>
      <w:tr w:rsidR="00AD0D8D" w:rsidRPr="00AD0D8D" w14:paraId="320C47C4"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76EA4"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C53F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dtr_features_3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D3C4A"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0.250 (0.001)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EA066"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0.295 (0.010)</w:t>
            </w:r>
          </w:p>
        </w:tc>
      </w:tr>
      <w:tr w:rsidR="00AD0D8D" w:rsidRPr="00AD0D8D" w14:paraId="32730BEE"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9F476"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94069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dtr_features_4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CCF41"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0.250 (0.001)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37BDA3"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0.297 (0.008)</w:t>
            </w:r>
          </w:p>
        </w:tc>
      </w:tr>
      <w:tr w:rsidR="00AD0D8D" w:rsidRPr="00AD0D8D" w14:paraId="69A10B67"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D6AA7"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13D31"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rfr_features_1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5674D"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0.154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8F87A"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0.260 (0.006)</w:t>
            </w:r>
          </w:p>
        </w:tc>
      </w:tr>
      <w:tr w:rsidR="00AD0D8D" w:rsidRPr="00AD0D8D" w14:paraId="05EFD359"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F5944"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0604B"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rfr_features_2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AE7E0"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0.178 (0.001)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E52EB"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0.267 (0.008)</w:t>
            </w:r>
          </w:p>
        </w:tc>
      </w:tr>
      <w:tr w:rsidR="00AD0D8D" w:rsidRPr="00AD0D8D" w14:paraId="042AFCB2"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BA5DE"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719C0"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rfr_features_3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3CE5E"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0.163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0AA1D"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0.262 (0.007)</w:t>
            </w:r>
          </w:p>
        </w:tc>
      </w:tr>
      <w:tr w:rsidR="00AD0D8D" w:rsidRPr="00AD0D8D" w14:paraId="24559BAA"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CEA32"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1361D"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knn_features_1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5C7FC"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-0.000 (0.000)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5E16A"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0.342 (0.009)</w:t>
            </w:r>
          </w:p>
        </w:tc>
      </w:tr>
      <w:tr w:rsidR="00AD0D8D" w:rsidRPr="00AD0D8D" w14:paraId="6A1F4F33" w14:textId="77777777" w:rsidTr="00AD0D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1A1DA"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ADA8D"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knn_features_2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F0919"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-0.000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9CE58E"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0.289 (0.009)</w:t>
            </w:r>
          </w:p>
        </w:tc>
      </w:tr>
      <w:tr w:rsidR="00AD0D8D" w:rsidRPr="00AD0D8D" w14:paraId="26CC12F1"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E56D4"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lastRenderedPageBreak/>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5F428"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knn_features_3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48702"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-0.000 (0.000)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C47D1"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0.293 (0.011)</w:t>
            </w:r>
          </w:p>
        </w:tc>
      </w:tr>
      <w:tr w:rsidR="00AD0D8D" w:rsidRPr="00AD0D8D" w14:paraId="47FF486E" w14:textId="77777777" w:rsidTr="00AD0D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F5E52" w14:textId="77777777" w:rsidR="00AD0D8D" w:rsidRPr="00AD0D8D" w:rsidRDefault="00AD0D8D" w:rsidP="004876C6">
            <w:pPr>
              <w:spacing w:line="480" w:lineRule="auto"/>
              <w:jc w:val="right"/>
              <w:rPr>
                <w:rFonts w:asciiTheme="minorHAnsi" w:hAnsiTheme="minorHAnsi" w:cstheme="minorHAnsi"/>
                <w:b/>
                <w:bCs/>
                <w:color w:val="000000"/>
                <w:sz w:val="22"/>
                <w:szCs w:val="22"/>
              </w:rPr>
            </w:pPr>
            <w:r w:rsidRPr="00AD0D8D">
              <w:rPr>
                <w:rFonts w:asciiTheme="minorHAnsi" w:hAnsiTheme="minorHAnsi" w:cstheme="minorHAnsi"/>
                <w:b/>
                <w:bCs/>
                <w:color w:val="000000"/>
                <w:sz w:val="22"/>
                <w:szCs w:val="22"/>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D26786"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knn_features_4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A63B5"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-0.000 (0.000)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300367" w14:textId="77777777" w:rsidR="00AD0D8D" w:rsidRPr="00AD0D8D" w:rsidRDefault="00AD0D8D" w:rsidP="004876C6">
            <w:pPr>
              <w:spacing w:line="480" w:lineRule="auto"/>
              <w:jc w:val="right"/>
              <w:rPr>
                <w:rFonts w:asciiTheme="minorHAnsi" w:hAnsiTheme="minorHAnsi" w:cstheme="minorHAnsi"/>
                <w:color w:val="000000"/>
                <w:sz w:val="22"/>
                <w:szCs w:val="22"/>
              </w:rPr>
            </w:pPr>
            <w:r w:rsidRPr="00AD0D8D">
              <w:rPr>
                <w:rFonts w:asciiTheme="minorHAnsi" w:hAnsiTheme="minorHAnsi" w:cstheme="minorHAnsi"/>
                <w:color w:val="000000"/>
                <w:sz w:val="22"/>
                <w:szCs w:val="22"/>
              </w:rPr>
              <w:t>0.315 (0.006)</w:t>
            </w:r>
          </w:p>
        </w:tc>
      </w:tr>
    </w:tbl>
    <w:p w14:paraId="5AAACB08" w14:textId="653BDDA7" w:rsidR="00AD0D8D" w:rsidRPr="004876C6" w:rsidRDefault="00AD0D8D" w:rsidP="004876C6">
      <w:pPr>
        <w:spacing w:line="480" w:lineRule="auto"/>
        <w:ind w:right="76"/>
        <w:rPr>
          <w:rFonts w:asciiTheme="minorHAnsi" w:eastAsia="Calibri" w:hAnsiTheme="minorHAnsi" w:cstheme="minorHAnsi"/>
          <w:sz w:val="22"/>
          <w:szCs w:val="22"/>
        </w:rPr>
      </w:pPr>
    </w:p>
    <w:p w14:paraId="44B33126" w14:textId="2A3732E9" w:rsidR="00AD0D8D" w:rsidRPr="004876C6" w:rsidRDefault="00AD0D8D" w:rsidP="004876C6">
      <w:pPr>
        <w:spacing w:line="480" w:lineRule="auto"/>
        <w:ind w:right="76"/>
        <w:rPr>
          <w:rFonts w:asciiTheme="minorHAnsi" w:eastAsia="Calibri" w:hAnsiTheme="minorHAnsi" w:cstheme="minorHAnsi"/>
          <w:sz w:val="22"/>
          <w:szCs w:val="22"/>
        </w:rPr>
      </w:pPr>
      <w:r w:rsidRPr="004876C6">
        <w:rPr>
          <w:rFonts w:asciiTheme="minorHAnsi" w:eastAsia="Calibri" w:hAnsiTheme="minorHAnsi" w:cstheme="minorHAnsi"/>
          <w:sz w:val="22"/>
          <w:szCs w:val="22"/>
        </w:rPr>
        <w:t>We see that Random Forest Regressor with Features 1 was the best Mean Square Error and the best parameters to use are:</w:t>
      </w:r>
    </w:p>
    <w:p w14:paraId="5611C9F9" w14:textId="77777777" w:rsidR="00AD0D8D" w:rsidRPr="00AD0D8D" w:rsidRDefault="00AD0D8D" w:rsidP="00487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heme="minorHAnsi" w:hAnsiTheme="minorHAnsi" w:cstheme="minorHAnsi"/>
          <w:color w:val="000000"/>
          <w:sz w:val="22"/>
          <w:szCs w:val="22"/>
        </w:rPr>
      </w:pPr>
      <w:r w:rsidRPr="00AD0D8D">
        <w:rPr>
          <w:rFonts w:asciiTheme="minorHAnsi" w:hAnsiTheme="minorHAnsi" w:cstheme="minorHAnsi"/>
          <w:color w:val="000000"/>
          <w:sz w:val="22"/>
          <w:szCs w:val="22"/>
        </w:rPr>
        <w:t>{'</w:t>
      </w:r>
      <w:proofErr w:type="spellStart"/>
      <w:r w:rsidRPr="00AD0D8D">
        <w:rPr>
          <w:rFonts w:asciiTheme="minorHAnsi" w:hAnsiTheme="minorHAnsi" w:cstheme="minorHAnsi"/>
          <w:color w:val="000000"/>
          <w:sz w:val="22"/>
          <w:szCs w:val="22"/>
        </w:rPr>
        <w:t>clf</w:t>
      </w:r>
      <w:proofErr w:type="spellEnd"/>
      <w:r w:rsidRPr="00AD0D8D">
        <w:rPr>
          <w:rFonts w:asciiTheme="minorHAnsi" w:hAnsiTheme="minorHAnsi" w:cstheme="minorHAnsi"/>
          <w:color w:val="000000"/>
          <w:sz w:val="22"/>
          <w:szCs w:val="22"/>
        </w:rPr>
        <w:t>__</w:t>
      </w:r>
      <w:proofErr w:type="spellStart"/>
      <w:r w:rsidRPr="00AD0D8D">
        <w:rPr>
          <w:rFonts w:asciiTheme="minorHAnsi" w:hAnsiTheme="minorHAnsi" w:cstheme="minorHAnsi"/>
          <w:color w:val="000000"/>
          <w:sz w:val="22"/>
          <w:szCs w:val="22"/>
        </w:rPr>
        <w:t>n_estimators</w:t>
      </w:r>
      <w:proofErr w:type="spellEnd"/>
      <w:r w:rsidRPr="00AD0D8D">
        <w:rPr>
          <w:rFonts w:asciiTheme="minorHAnsi" w:hAnsiTheme="minorHAnsi" w:cstheme="minorHAnsi"/>
          <w:color w:val="000000"/>
          <w:sz w:val="22"/>
          <w:szCs w:val="22"/>
        </w:rPr>
        <w:t>': 195,</w:t>
      </w:r>
    </w:p>
    <w:p w14:paraId="037E47BA" w14:textId="77777777" w:rsidR="00AD0D8D" w:rsidRPr="00AD0D8D" w:rsidRDefault="00AD0D8D" w:rsidP="00487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heme="minorHAnsi" w:hAnsiTheme="minorHAnsi" w:cstheme="minorHAnsi"/>
          <w:color w:val="000000"/>
          <w:sz w:val="22"/>
          <w:szCs w:val="22"/>
        </w:rPr>
      </w:pPr>
      <w:r w:rsidRPr="00AD0D8D">
        <w:rPr>
          <w:rFonts w:asciiTheme="minorHAnsi" w:hAnsiTheme="minorHAnsi" w:cstheme="minorHAnsi"/>
          <w:color w:val="000000"/>
          <w:sz w:val="22"/>
          <w:szCs w:val="22"/>
        </w:rPr>
        <w:t xml:space="preserve"> '</w:t>
      </w:r>
      <w:proofErr w:type="spellStart"/>
      <w:r w:rsidRPr="00AD0D8D">
        <w:rPr>
          <w:rFonts w:asciiTheme="minorHAnsi" w:hAnsiTheme="minorHAnsi" w:cstheme="minorHAnsi"/>
          <w:color w:val="000000"/>
          <w:sz w:val="22"/>
          <w:szCs w:val="22"/>
        </w:rPr>
        <w:t>clf</w:t>
      </w:r>
      <w:proofErr w:type="spellEnd"/>
      <w:r w:rsidRPr="00AD0D8D">
        <w:rPr>
          <w:rFonts w:asciiTheme="minorHAnsi" w:hAnsiTheme="minorHAnsi" w:cstheme="minorHAnsi"/>
          <w:color w:val="000000"/>
          <w:sz w:val="22"/>
          <w:szCs w:val="22"/>
        </w:rPr>
        <w:t>__</w:t>
      </w:r>
      <w:proofErr w:type="spellStart"/>
      <w:r w:rsidRPr="00AD0D8D">
        <w:rPr>
          <w:rFonts w:asciiTheme="minorHAnsi" w:hAnsiTheme="minorHAnsi" w:cstheme="minorHAnsi"/>
          <w:color w:val="000000"/>
          <w:sz w:val="22"/>
          <w:szCs w:val="22"/>
        </w:rPr>
        <w:t>min_samples_split</w:t>
      </w:r>
      <w:proofErr w:type="spellEnd"/>
      <w:r w:rsidRPr="00AD0D8D">
        <w:rPr>
          <w:rFonts w:asciiTheme="minorHAnsi" w:hAnsiTheme="minorHAnsi" w:cstheme="minorHAnsi"/>
          <w:color w:val="000000"/>
          <w:sz w:val="22"/>
          <w:szCs w:val="22"/>
        </w:rPr>
        <w:t>': 11,</w:t>
      </w:r>
    </w:p>
    <w:p w14:paraId="1E925E20" w14:textId="77777777" w:rsidR="00AD0D8D" w:rsidRPr="00AD0D8D" w:rsidRDefault="00AD0D8D" w:rsidP="00487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heme="minorHAnsi" w:hAnsiTheme="minorHAnsi" w:cstheme="minorHAnsi"/>
          <w:color w:val="000000"/>
          <w:sz w:val="22"/>
          <w:szCs w:val="22"/>
        </w:rPr>
      </w:pPr>
      <w:r w:rsidRPr="00AD0D8D">
        <w:rPr>
          <w:rFonts w:asciiTheme="minorHAnsi" w:hAnsiTheme="minorHAnsi" w:cstheme="minorHAnsi"/>
          <w:color w:val="000000"/>
          <w:sz w:val="22"/>
          <w:szCs w:val="22"/>
        </w:rPr>
        <w:t xml:space="preserve"> '</w:t>
      </w:r>
      <w:proofErr w:type="spellStart"/>
      <w:r w:rsidRPr="00AD0D8D">
        <w:rPr>
          <w:rFonts w:asciiTheme="minorHAnsi" w:hAnsiTheme="minorHAnsi" w:cstheme="minorHAnsi"/>
          <w:color w:val="000000"/>
          <w:sz w:val="22"/>
          <w:szCs w:val="22"/>
        </w:rPr>
        <w:t>clf</w:t>
      </w:r>
      <w:proofErr w:type="spellEnd"/>
      <w:r w:rsidRPr="00AD0D8D">
        <w:rPr>
          <w:rFonts w:asciiTheme="minorHAnsi" w:hAnsiTheme="minorHAnsi" w:cstheme="minorHAnsi"/>
          <w:color w:val="000000"/>
          <w:sz w:val="22"/>
          <w:szCs w:val="22"/>
        </w:rPr>
        <w:t>__</w:t>
      </w:r>
      <w:proofErr w:type="spellStart"/>
      <w:r w:rsidRPr="00AD0D8D">
        <w:rPr>
          <w:rFonts w:asciiTheme="minorHAnsi" w:hAnsiTheme="minorHAnsi" w:cstheme="minorHAnsi"/>
          <w:color w:val="000000"/>
          <w:sz w:val="22"/>
          <w:szCs w:val="22"/>
        </w:rPr>
        <w:t>min_samples_leaf</w:t>
      </w:r>
      <w:proofErr w:type="spellEnd"/>
      <w:r w:rsidRPr="00AD0D8D">
        <w:rPr>
          <w:rFonts w:asciiTheme="minorHAnsi" w:hAnsiTheme="minorHAnsi" w:cstheme="minorHAnsi"/>
          <w:color w:val="000000"/>
          <w:sz w:val="22"/>
          <w:szCs w:val="22"/>
        </w:rPr>
        <w:t>': 2,</w:t>
      </w:r>
    </w:p>
    <w:p w14:paraId="7031A3E6" w14:textId="77777777" w:rsidR="00AD0D8D" w:rsidRPr="00AD0D8D" w:rsidRDefault="00AD0D8D" w:rsidP="00487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heme="minorHAnsi" w:hAnsiTheme="minorHAnsi" w:cstheme="minorHAnsi"/>
          <w:color w:val="000000"/>
          <w:sz w:val="22"/>
          <w:szCs w:val="22"/>
        </w:rPr>
      </w:pPr>
      <w:r w:rsidRPr="00AD0D8D">
        <w:rPr>
          <w:rFonts w:asciiTheme="minorHAnsi" w:hAnsiTheme="minorHAnsi" w:cstheme="minorHAnsi"/>
          <w:color w:val="000000"/>
          <w:sz w:val="22"/>
          <w:szCs w:val="22"/>
        </w:rPr>
        <w:t xml:space="preserve"> '</w:t>
      </w:r>
      <w:proofErr w:type="spellStart"/>
      <w:r w:rsidRPr="00AD0D8D">
        <w:rPr>
          <w:rFonts w:asciiTheme="minorHAnsi" w:hAnsiTheme="minorHAnsi" w:cstheme="minorHAnsi"/>
          <w:color w:val="000000"/>
          <w:sz w:val="22"/>
          <w:szCs w:val="22"/>
        </w:rPr>
        <w:t>clf</w:t>
      </w:r>
      <w:proofErr w:type="spellEnd"/>
      <w:r w:rsidRPr="00AD0D8D">
        <w:rPr>
          <w:rFonts w:asciiTheme="minorHAnsi" w:hAnsiTheme="minorHAnsi" w:cstheme="minorHAnsi"/>
          <w:color w:val="000000"/>
          <w:sz w:val="22"/>
          <w:szCs w:val="22"/>
        </w:rPr>
        <w:t>__</w:t>
      </w:r>
      <w:proofErr w:type="spellStart"/>
      <w:r w:rsidRPr="00AD0D8D">
        <w:rPr>
          <w:rFonts w:asciiTheme="minorHAnsi" w:hAnsiTheme="minorHAnsi" w:cstheme="minorHAnsi"/>
          <w:color w:val="000000"/>
          <w:sz w:val="22"/>
          <w:szCs w:val="22"/>
        </w:rPr>
        <w:t>max_features</w:t>
      </w:r>
      <w:proofErr w:type="spellEnd"/>
      <w:r w:rsidRPr="00AD0D8D">
        <w:rPr>
          <w:rFonts w:asciiTheme="minorHAnsi" w:hAnsiTheme="minorHAnsi" w:cstheme="minorHAnsi"/>
          <w:color w:val="000000"/>
          <w:sz w:val="22"/>
          <w:szCs w:val="22"/>
        </w:rPr>
        <w:t>': 'auto',</w:t>
      </w:r>
    </w:p>
    <w:p w14:paraId="22A8CD4B" w14:textId="3DB43793" w:rsidR="00AD0D8D" w:rsidRPr="004876C6" w:rsidRDefault="00AD0D8D" w:rsidP="00487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heme="minorHAnsi" w:hAnsiTheme="minorHAnsi" w:cstheme="minorHAnsi"/>
          <w:color w:val="000000"/>
          <w:sz w:val="22"/>
          <w:szCs w:val="22"/>
        </w:rPr>
      </w:pPr>
      <w:r w:rsidRPr="00AD0D8D">
        <w:rPr>
          <w:rFonts w:asciiTheme="minorHAnsi" w:hAnsiTheme="minorHAnsi" w:cstheme="minorHAnsi"/>
          <w:color w:val="000000"/>
          <w:sz w:val="22"/>
          <w:szCs w:val="22"/>
        </w:rPr>
        <w:t xml:space="preserve"> '</w:t>
      </w:r>
      <w:proofErr w:type="spellStart"/>
      <w:r w:rsidRPr="00AD0D8D">
        <w:rPr>
          <w:rFonts w:asciiTheme="minorHAnsi" w:hAnsiTheme="minorHAnsi" w:cstheme="minorHAnsi"/>
          <w:color w:val="000000"/>
          <w:sz w:val="22"/>
          <w:szCs w:val="22"/>
        </w:rPr>
        <w:t>clf</w:t>
      </w:r>
      <w:proofErr w:type="spellEnd"/>
      <w:r w:rsidRPr="00AD0D8D">
        <w:rPr>
          <w:rFonts w:asciiTheme="minorHAnsi" w:hAnsiTheme="minorHAnsi" w:cstheme="minorHAnsi"/>
          <w:color w:val="000000"/>
          <w:sz w:val="22"/>
          <w:szCs w:val="22"/>
        </w:rPr>
        <w:t>__</w:t>
      </w:r>
      <w:proofErr w:type="spellStart"/>
      <w:r w:rsidRPr="00AD0D8D">
        <w:rPr>
          <w:rFonts w:asciiTheme="minorHAnsi" w:hAnsiTheme="minorHAnsi" w:cstheme="minorHAnsi"/>
          <w:color w:val="000000"/>
          <w:sz w:val="22"/>
          <w:szCs w:val="22"/>
        </w:rPr>
        <w:t>max_depth</w:t>
      </w:r>
      <w:proofErr w:type="spellEnd"/>
      <w:r w:rsidRPr="00AD0D8D">
        <w:rPr>
          <w:rFonts w:asciiTheme="minorHAnsi" w:hAnsiTheme="minorHAnsi" w:cstheme="minorHAnsi"/>
          <w:color w:val="000000"/>
          <w:sz w:val="22"/>
          <w:szCs w:val="22"/>
        </w:rPr>
        <w:t>': 25}</w:t>
      </w:r>
    </w:p>
    <w:p w14:paraId="2D3FC172" w14:textId="0E665947" w:rsidR="00AD0D8D" w:rsidRPr="004876C6" w:rsidRDefault="004876C6" w:rsidP="004876C6">
      <w:pPr>
        <w:spacing w:line="480" w:lineRule="auto"/>
        <w:ind w:right="76" w:firstLine="720"/>
        <w:rPr>
          <w:rFonts w:asciiTheme="minorHAnsi" w:eastAsia="Calibri" w:hAnsiTheme="minorHAnsi" w:cstheme="minorHAnsi"/>
          <w:sz w:val="22"/>
          <w:szCs w:val="22"/>
        </w:rPr>
      </w:pPr>
      <w:bookmarkStart w:id="0" w:name="_GoBack"/>
      <w:bookmarkEnd w:id="0"/>
      <w:r w:rsidRPr="004876C6">
        <w:rPr>
          <w:rFonts w:asciiTheme="minorHAnsi" w:eastAsia="Calibri" w:hAnsiTheme="minorHAnsi" w:cstheme="minorHAnsi"/>
          <w:sz w:val="22"/>
          <w:szCs w:val="22"/>
        </w:rPr>
        <w:t xml:space="preserve">Now we are ready to predict the average rating for games using the best estimator we found.  By doing so we predict the test data and a Mean Absolute Error of 0.498 was found.  This is higher </w:t>
      </w:r>
      <w:proofErr w:type="gramStart"/>
      <w:r w:rsidRPr="004876C6">
        <w:rPr>
          <w:rFonts w:asciiTheme="minorHAnsi" w:eastAsia="Calibri" w:hAnsiTheme="minorHAnsi" w:cstheme="minorHAnsi"/>
          <w:sz w:val="22"/>
          <w:szCs w:val="22"/>
        </w:rPr>
        <w:t>then</w:t>
      </w:r>
      <w:proofErr w:type="gramEnd"/>
      <w:r w:rsidRPr="004876C6">
        <w:rPr>
          <w:rFonts w:asciiTheme="minorHAnsi" w:eastAsia="Calibri" w:hAnsiTheme="minorHAnsi" w:cstheme="minorHAnsi"/>
          <w:sz w:val="22"/>
          <w:szCs w:val="22"/>
        </w:rPr>
        <w:t xml:space="preserve"> any of the training scores but still low so we can say the model was a good predictor of average score.</w:t>
      </w:r>
    </w:p>
    <w:sectPr w:rsidR="00AD0D8D" w:rsidRPr="004876C6">
      <w:pgSz w:w="12240" w:h="15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E440A"/>
    <w:multiLevelType w:val="hybridMultilevel"/>
    <w:tmpl w:val="2BBADE4C"/>
    <w:lvl w:ilvl="0" w:tplc="E990D43A">
      <w:numFmt w:val="bullet"/>
      <w:lvlText w:val=""/>
      <w:lvlJc w:val="left"/>
      <w:pPr>
        <w:ind w:left="1540" w:hanging="360"/>
      </w:pPr>
      <w:rPr>
        <w:rFonts w:ascii="Calibri" w:eastAsia="Arial Unicode MS" w:hAnsi="Calibri" w:cs="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E202FAD"/>
    <w:multiLevelType w:val="multilevel"/>
    <w:tmpl w:val="760E53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333570C"/>
    <w:multiLevelType w:val="hybridMultilevel"/>
    <w:tmpl w:val="6F3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A5CA8"/>
    <w:multiLevelType w:val="hybridMultilevel"/>
    <w:tmpl w:val="A986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05"/>
    <w:rsid w:val="004876C6"/>
    <w:rsid w:val="00824905"/>
    <w:rsid w:val="00AD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E3E257"/>
  <w15:docId w15:val="{7D771421-5029-42DA-972A-A86040D7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AD0D8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AD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D0D8D"/>
    <w:rPr>
      <w:rFonts w:ascii="Courier New" w:hAnsi="Courier New" w:cs="Courier New"/>
    </w:rPr>
  </w:style>
  <w:style w:type="paragraph" w:styleId="ListParagraph">
    <w:name w:val="List Paragraph"/>
    <w:basedOn w:val="Normal"/>
    <w:uiPriority w:val="34"/>
    <w:qFormat/>
    <w:rsid w:val="00487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6424">
      <w:bodyDiv w:val="1"/>
      <w:marLeft w:val="0"/>
      <w:marRight w:val="0"/>
      <w:marTop w:val="0"/>
      <w:marBottom w:val="0"/>
      <w:divBdr>
        <w:top w:val="none" w:sz="0" w:space="0" w:color="auto"/>
        <w:left w:val="none" w:sz="0" w:space="0" w:color="auto"/>
        <w:bottom w:val="none" w:sz="0" w:space="0" w:color="auto"/>
        <w:right w:val="none" w:sz="0" w:space="0" w:color="auto"/>
      </w:divBdr>
    </w:div>
    <w:div w:id="686758239">
      <w:bodyDiv w:val="1"/>
      <w:marLeft w:val="0"/>
      <w:marRight w:val="0"/>
      <w:marTop w:val="0"/>
      <w:marBottom w:val="0"/>
      <w:divBdr>
        <w:top w:val="none" w:sz="0" w:space="0" w:color="auto"/>
        <w:left w:val="none" w:sz="0" w:space="0" w:color="auto"/>
        <w:bottom w:val="none" w:sz="0" w:space="0" w:color="auto"/>
        <w:right w:val="none" w:sz="0" w:space="0" w:color="auto"/>
      </w:divBdr>
    </w:div>
    <w:div w:id="924456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rpantherson/board-game-data" TargetMode="External"/><Relationship Id="rId11" Type="http://schemas.openxmlformats.org/officeDocument/2006/relationships/image" Target="media/image5.jpeg"/><Relationship Id="rId5" Type="http://schemas.openxmlformats.org/officeDocument/2006/relationships/hyperlink" Target="https://www.kaggle.com/mrpantherson/board-game-dat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Karissa Dimas</dc:creator>
  <cp:lastModifiedBy>Karissa Dimas</cp:lastModifiedBy>
  <cp:revision>2</cp:revision>
  <dcterms:created xsi:type="dcterms:W3CDTF">2020-02-18T05:24:00Z</dcterms:created>
  <dcterms:modified xsi:type="dcterms:W3CDTF">2020-02-18T05:24:00Z</dcterms:modified>
</cp:coreProperties>
</file>